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A02D3" w14:textId="77777777" w:rsidR="00AD15E7" w:rsidRDefault="00837D37">
      <w:r>
        <w:t>Simple Project</w:t>
      </w:r>
    </w:p>
    <w:p w14:paraId="756B4F90" w14:textId="77777777" w:rsidR="00837D37" w:rsidRDefault="00837D37"/>
    <w:p w14:paraId="30D82B58"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Module 2 Project - Fraction Calculator</w:t>
      </w:r>
    </w:p>
    <w:p w14:paraId="70039553"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 xml:space="preserve">This project is designed to help you practice building your own object class and testing it with a client class. You will be creating two classes, one called Fraction and the other called </w:t>
      </w:r>
      <w:proofErr w:type="spellStart"/>
      <w:r w:rsidRPr="00804E43">
        <w:rPr>
          <w:rFonts w:ascii="Helvetica" w:hAnsi="Helvetica" w:cs="Helvetica"/>
          <w:color w:val="252525"/>
          <w:sz w:val="15"/>
          <w:szCs w:val="15"/>
        </w:rPr>
        <w:t>FractionCalculator</w:t>
      </w:r>
      <w:proofErr w:type="spellEnd"/>
      <w:r w:rsidRPr="00804E43">
        <w:rPr>
          <w:rFonts w:ascii="Helvetica" w:hAnsi="Helvetica" w:cs="Helvetica"/>
          <w:color w:val="252525"/>
          <w:sz w:val="15"/>
          <w:szCs w:val="15"/>
        </w:rPr>
        <w:t xml:space="preserve">. The Fraction class is an object that holds information about a fraction (numerator and denominator). It will have several constructors and both private and public methods implementing the behavior of a fraction. The </w:t>
      </w:r>
      <w:proofErr w:type="spellStart"/>
      <w:r w:rsidRPr="00804E43">
        <w:rPr>
          <w:rFonts w:ascii="Helvetica" w:hAnsi="Helvetica" w:cs="Helvetica"/>
          <w:color w:val="252525"/>
          <w:sz w:val="15"/>
          <w:szCs w:val="15"/>
        </w:rPr>
        <w:t>FractionCalculator</w:t>
      </w:r>
      <w:proofErr w:type="spellEnd"/>
      <w:r w:rsidRPr="00804E43">
        <w:rPr>
          <w:rFonts w:ascii="Helvetica" w:hAnsi="Helvetica" w:cs="Helvetica"/>
          <w:color w:val="252525"/>
          <w:sz w:val="15"/>
          <w:szCs w:val="15"/>
        </w:rPr>
        <w:t xml:space="preserve"> class is a class that will allow the user to enter in fractions and operations, calculating and displaying the result. It will run until the user tells it to quit. When this program is complete, you won’t have to second guess your fraction arithmetic ever again!</w:t>
      </w:r>
    </w:p>
    <w:p w14:paraId="5484807F" w14:textId="77777777" w:rsidR="00837D37" w:rsidRPr="00804E43" w:rsidRDefault="00837D37" w:rsidP="00837D37">
      <w:pPr>
        <w:widowControl w:val="0"/>
        <w:autoSpaceDE w:val="0"/>
        <w:autoSpaceDN w:val="0"/>
        <w:adjustRightInd w:val="0"/>
        <w:rPr>
          <w:rFonts w:ascii="Helvetica" w:hAnsi="Helvetica" w:cs="Helvetica"/>
          <w:color w:val="515151"/>
          <w:sz w:val="15"/>
          <w:szCs w:val="15"/>
        </w:rPr>
      </w:pPr>
      <w:r w:rsidRPr="00804E43">
        <w:rPr>
          <w:rFonts w:ascii="Helvetica" w:hAnsi="Helvetica" w:cs="Helvetica"/>
          <w:color w:val="515151"/>
          <w:sz w:val="15"/>
          <w:szCs w:val="15"/>
        </w:rPr>
        <w:t>Part 1 - Fraction Class</w:t>
      </w:r>
    </w:p>
    <w:p w14:paraId="7A425EFA"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Create a new class called "Fraction" and include the following:</w:t>
      </w:r>
    </w:p>
    <w:p w14:paraId="5F428AAA" w14:textId="77777777" w:rsidR="00837D37" w:rsidRPr="00804E43" w:rsidRDefault="00837D37" w:rsidP="00837D37">
      <w:pPr>
        <w:widowControl w:val="0"/>
        <w:autoSpaceDE w:val="0"/>
        <w:autoSpaceDN w:val="0"/>
        <w:adjustRightInd w:val="0"/>
        <w:rPr>
          <w:rFonts w:ascii="Helvetica" w:hAnsi="Helvetica" w:cs="Helvetica"/>
          <w:b/>
          <w:bCs/>
          <w:color w:val="252525"/>
          <w:sz w:val="15"/>
          <w:szCs w:val="15"/>
        </w:rPr>
      </w:pPr>
      <w:r w:rsidRPr="00804E43">
        <w:rPr>
          <w:rFonts w:ascii="Helvetica" w:hAnsi="Helvetica" w:cs="Helvetica"/>
          <w:b/>
          <w:bCs/>
          <w:color w:val="252525"/>
          <w:sz w:val="15"/>
          <w:szCs w:val="15"/>
        </w:rPr>
        <w:t>Fields</w:t>
      </w:r>
    </w:p>
    <w:p w14:paraId="16CE80B0" w14:textId="77777777" w:rsidR="00837D37" w:rsidRPr="00804E43" w:rsidRDefault="00837D37" w:rsidP="00837D37">
      <w:pPr>
        <w:widowControl w:val="0"/>
        <w:numPr>
          <w:ilvl w:val="0"/>
          <w:numId w:val="1"/>
        </w:numPr>
        <w:tabs>
          <w:tab w:val="left" w:pos="220"/>
          <w:tab w:val="left" w:pos="720"/>
        </w:tabs>
        <w:autoSpaceDE w:val="0"/>
        <w:autoSpaceDN w:val="0"/>
        <w:adjustRightInd w:val="0"/>
        <w:ind w:hanging="720"/>
        <w:rPr>
          <w:rFonts w:ascii="Helvetica" w:hAnsi="Helvetica" w:cs="Helvetica"/>
          <w:color w:val="252525"/>
          <w:sz w:val="15"/>
          <w:szCs w:val="15"/>
        </w:rPr>
      </w:pPr>
      <w:r w:rsidRPr="00804E43">
        <w:rPr>
          <w:rFonts w:ascii="Helvetica" w:hAnsi="Helvetica" w:cs="Helvetica"/>
          <w:color w:val="252525"/>
          <w:sz w:val="15"/>
          <w:szCs w:val="15"/>
        </w:rPr>
        <w:t xml:space="preserve">two private instance variables to hold the numerator and denominator as </w:t>
      </w:r>
      <w:proofErr w:type="spellStart"/>
      <w:r w:rsidRPr="00804E43">
        <w:rPr>
          <w:rFonts w:ascii="Helvetica" w:hAnsi="Helvetica" w:cs="Helvetica"/>
          <w:color w:val="252525"/>
          <w:sz w:val="15"/>
          <w:szCs w:val="15"/>
        </w:rPr>
        <w:t>ints</w:t>
      </w:r>
      <w:proofErr w:type="spellEnd"/>
    </w:p>
    <w:p w14:paraId="0B2BAD1E" w14:textId="77777777" w:rsidR="00837D37" w:rsidRPr="00804E43" w:rsidRDefault="00837D37" w:rsidP="00837D37">
      <w:pPr>
        <w:widowControl w:val="0"/>
        <w:autoSpaceDE w:val="0"/>
        <w:autoSpaceDN w:val="0"/>
        <w:adjustRightInd w:val="0"/>
        <w:rPr>
          <w:rFonts w:ascii="Helvetica" w:hAnsi="Helvetica" w:cs="Helvetica"/>
          <w:b/>
          <w:bCs/>
          <w:color w:val="252525"/>
          <w:sz w:val="15"/>
          <w:szCs w:val="15"/>
        </w:rPr>
      </w:pPr>
      <w:r w:rsidRPr="00804E43">
        <w:rPr>
          <w:rFonts w:ascii="Helvetica" w:hAnsi="Helvetica" w:cs="Helvetica"/>
          <w:b/>
          <w:bCs/>
          <w:color w:val="252525"/>
          <w:sz w:val="15"/>
          <w:szCs w:val="15"/>
        </w:rPr>
        <w:t>Constructors</w:t>
      </w:r>
    </w:p>
    <w:p w14:paraId="259D0ED3" w14:textId="77777777" w:rsidR="00837D37" w:rsidRPr="00804E43" w:rsidRDefault="00837D37" w:rsidP="00837D37">
      <w:pPr>
        <w:widowControl w:val="0"/>
        <w:numPr>
          <w:ilvl w:val="0"/>
          <w:numId w:val="2"/>
        </w:numPr>
        <w:tabs>
          <w:tab w:val="left" w:pos="220"/>
          <w:tab w:val="left" w:pos="720"/>
        </w:tabs>
        <w:autoSpaceDE w:val="0"/>
        <w:autoSpaceDN w:val="0"/>
        <w:adjustRightInd w:val="0"/>
        <w:ind w:hanging="720"/>
        <w:rPr>
          <w:rFonts w:ascii="Helvetica" w:hAnsi="Helvetica" w:cs="Helvetica"/>
          <w:color w:val="252525"/>
          <w:sz w:val="15"/>
          <w:szCs w:val="15"/>
        </w:rPr>
      </w:pPr>
      <w:r w:rsidRPr="00804E43">
        <w:rPr>
          <w:rFonts w:ascii="Helvetica" w:hAnsi="Helvetica" w:cs="Helvetica"/>
          <w:color w:val="252525"/>
          <w:sz w:val="15"/>
          <w:szCs w:val="15"/>
        </w:rPr>
        <w:t>a two parameter constructor that initializes the numerator and denominator</w:t>
      </w:r>
    </w:p>
    <w:p w14:paraId="154E6D9A" w14:textId="77777777" w:rsidR="00837D37" w:rsidRPr="00804E43" w:rsidRDefault="00837D37" w:rsidP="00837D37">
      <w:pPr>
        <w:widowControl w:val="0"/>
        <w:numPr>
          <w:ilvl w:val="1"/>
          <w:numId w:val="2"/>
        </w:numPr>
        <w:tabs>
          <w:tab w:val="left" w:pos="940"/>
          <w:tab w:val="left" w:pos="1440"/>
        </w:tabs>
        <w:autoSpaceDE w:val="0"/>
        <w:autoSpaceDN w:val="0"/>
        <w:adjustRightInd w:val="0"/>
        <w:ind w:left="1440" w:hanging="1440"/>
        <w:rPr>
          <w:rFonts w:ascii="Helvetica" w:hAnsi="Helvetica" w:cs="Helvetica"/>
          <w:color w:val="252525"/>
          <w:sz w:val="15"/>
          <w:szCs w:val="15"/>
        </w:rPr>
      </w:pPr>
      <w:r w:rsidRPr="00804E43">
        <w:rPr>
          <w:rFonts w:ascii="Helvetica" w:hAnsi="Helvetica" w:cs="Helvetica"/>
          <w:color w:val="252525"/>
          <w:sz w:val="15"/>
          <w:szCs w:val="15"/>
        </w:rPr>
        <w:t xml:space="preserve">This constructor should throw an </w:t>
      </w:r>
      <w:proofErr w:type="spellStart"/>
      <w:r w:rsidRPr="00804E43">
        <w:rPr>
          <w:rFonts w:ascii="Helvetica" w:hAnsi="Helvetica" w:cs="Helvetica"/>
          <w:color w:val="252525"/>
          <w:sz w:val="15"/>
          <w:szCs w:val="15"/>
        </w:rPr>
        <w:t>IllegalArgumentException</w:t>
      </w:r>
      <w:proofErr w:type="spellEnd"/>
      <w:r w:rsidRPr="00804E43">
        <w:rPr>
          <w:rFonts w:ascii="Helvetica" w:hAnsi="Helvetica" w:cs="Helvetica"/>
          <w:color w:val="252525"/>
          <w:sz w:val="15"/>
          <w:szCs w:val="15"/>
        </w:rPr>
        <w:t xml:space="preserve"> if the denominator is zero</w:t>
      </w:r>
    </w:p>
    <w:p w14:paraId="7CCF6237" w14:textId="77777777" w:rsidR="00837D37" w:rsidRPr="00804E43" w:rsidRDefault="00837D37" w:rsidP="00837D37">
      <w:pPr>
        <w:widowControl w:val="0"/>
        <w:numPr>
          <w:ilvl w:val="1"/>
          <w:numId w:val="2"/>
        </w:numPr>
        <w:tabs>
          <w:tab w:val="left" w:pos="940"/>
          <w:tab w:val="left" w:pos="1440"/>
        </w:tabs>
        <w:autoSpaceDE w:val="0"/>
        <w:autoSpaceDN w:val="0"/>
        <w:adjustRightInd w:val="0"/>
        <w:ind w:left="1440" w:hanging="1440"/>
        <w:rPr>
          <w:rFonts w:ascii="Helvetica" w:hAnsi="Helvetica" w:cs="Helvetica"/>
          <w:color w:val="252525"/>
          <w:sz w:val="15"/>
          <w:szCs w:val="15"/>
        </w:rPr>
      </w:pPr>
      <w:r w:rsidRPr="00804E43">
        <w:rPr>
          <w:rFonts w:ascii="Helvetica" w:hAnsi="Helvetica" w:cs="Helvetica"/>
          <w:color w:val="252525"/>
          <w:sz w:val="15"/>
          <w:szCs w:val="15"/>
        </w:rPr>
        <w:t>If the user enters a negative denominator bump the negative sign to the numerator. For example, -3/-2 should be converted to 3/2. Likewise, 5/-3 should be converted to -5/3</w:t>
      </w:r>
    </w:p>
    <w:p w14:paraId="3AF7DDCE" w14:textId="77777777" w:rsidR="00837D37" w:rsidRPr="00804E43" w:rsidRDefault="00837D37" w:rsidP="00837D37">
      <w:pPr>
        <w:widowControl w:val="0"/>
        <w:numPr>
          <w:ilvl w:val="1"/>
          <w:numId w:val="2"/>
        </w:numPr>
        <w:tabs>
          <w:tab w:val="left" w:pos="940"/>
          <w:tab w:val="left" w:pos="1440"/>
        </w:tabs>
        <w:autoSpaceDE w:val="0"/>
        <w:autoSpaceDN w:val="0"/>
        <w:adjustRightInd w:val="0"/>
        <w:ind w:left="1440" w:hanging="1440"/>
        <w:rPr>
          <w:rFonts w:ascii="Helvetica" w:hAnsi="Helvetica" w:cs="Helvetica"/>
          <w:color w:val="252525"/>
          <w:sz w:val="15"/>
          <w:szCs w:val="15"/>
        </w:rPr>
      </w:pPr>
      <w:r w:rsidRPr="00804E43">
        <w:rPr>
          <w:rFonts w:ascii="Helvetica" w:hAnsi="Helvetica" w:cs="Helvetica"/>
          <w:i/>
          <w:iCs/>
          <w:color w:val="252525"/>
          <w:sz w:val="15"/>
          <w:szCs w:val="15"/>
        </w:rPr>
        <w:t>example</w:t>
      </w:r>
      <w:r w:rsidRPr="00804E43">
        <w:rPr>
          <w:rFonts w:ascii="Helvetica" w:hAnsi="Helvetica" w:cs="Helvetica"/>
          <w:color w:val="252525"/>
          <w:sz w:val="15"/>
          <w:szCs w:val="15"/>
        </w:rPr>
        <w:t xml:space="preserve">: Fraction </w:t>
      </w:r>
      <w:proofErr w:type="spellStart"/>
      <w:r w:rsidRPr="00804E43">
        <w:rPr>
          <w:rFonts w:ascii="Helvetica" w:hAnsi="Helvetica" w:cs="Helvetica"/>
          <w:color w:val="252525"/>
          <w:sz w:val="15"/>
          <w:szCs w:val="15"/>
        </w:rPr>
        <w:t>myFrac</w:t>
      </w:r>
      <w:proofErr w:type="spellEnd"/>
      <w:r w:rsidRPr="00804E43">
        <w:rPr>
          <w:rFonts w:ascii="Helvetica" w:hAnsi="Helvetica" w:cs="Helvetica"/>
          <w:color w:val="252525"/>
          <w:sz w:val="15"/>
          <w:szCs w:val="15"/>
        </w:rPr>
        <w:t xml:space="preserve"> = new </w:t>
      </w:r>
      <w:proofErr w:type="gramStart"/>
      <w:r w:rsidRPr="00804E43">
        <w:rPr>
          <w:rFonts w:ascii="Helvetica" w:hAnsi="Helvetica" w:cs="Helvetica"/>
          <w:color w:val="252525"/>
          <w:sz w:val="15"/>
          <w:szCs w:val="15"/>
        </w:rPr>
        <w:t>Fraction(</w:t>
      </w:r>
      <w:proofErr w:type="gramEnd"/>
      <w:r w:rsidRPr="00804E43">
        <w:rPr>
          <w:rFonts w:ascii="Helvetica" w:hAnsi="Helvetica" w:cs="Helvetica"/>
          <w:color w:val="252525"/>
          <w:sz w:val="15"/>
          <w:szCs w:val="15"/>
        </w:rPr>
        <w:t>4,5); creates a fraction who's numerator is 4 and denominator is 5</w:t>
      </w:r>
    </w:p>
    <w:p w14:paraId="5204EB32" w14:textId="77777777" w:rsidR="00837D37" w:rsidRPr="00804E43" w:rsidRDefault="00837D37" w:rsidP="00837D37">
      <w:pPr>
        <w:widowControl w:val="0"/>
        <w:numPr>
          <w:ilvl w:val="0"/>
          <w:numId w:val="2"/>
        </w:numPr>
        <w:tabs>
          <w:tab w:val="left" w:pos="220"/>
          <w:tab w:val="left" w:pos="720"/>
        </w:tabs>
        <w:autoSpaceDE w:val="0"/>
        <w:autoSpaceDN w:val="0"/>
        <w:adjustRightInd w:val="0"/>
        <w:ind w:hanging="720"/>
        <w:rPr>
          <w:rFonts w:ascii="Helvetica" w:hAnsi="Helvetica" w:cs="Helvetica"/>
          <w:color w:val="252525"/>
          <w:sz w:val="15"/>
          <w:szCs w:val="15"/>
        </w:rPr>
      </w:pPr>
      <w:r w:rsidRPr="00804E43">
        <w:rPr>
          <w:rFonts w:ascii="Helvetica" w:hAnsi="Helvetica" w:cs="Helvetica"/>
          <w:color w:val="252525"/>
          <w:sz w:val="15"/>
          <w:szCs w:val="15"/>
        </w:rPr>
        <w:t>one parameter constructor that initializes the object equal in value to the integer parameter.</w:t>
      </w:r>
    </w:p>
    <w:p w14:paraId="21BFC252" w14:textId="77777777" w:rsidR="00837D37" w:rsidRPr="00804E43" w:rsidRDefault="00837D37" w:rsidP="00837D37">
      <w:pPr>
        <w:widowControl w:val="0"/>
        <w:numPr>
          <w:ilvl w:val="1"/>
          <w:numId w:val="2"/>
        </w:numPr>
        <w:tabs>
          <w:tab w:val="left" w:pos="940"/>
          <w:tab w:val="left" w:pos="1440"/>
        </w:tabs>
        <w:autoSpaceDE w:val="0"/>
        <w:autoSpaceDN w:val="0"/>
        <w:adjustRightInd w:val="0"/>
        <w:ind w:left="1440" w:hanging="1440"/>
        <w:rPr>
          <w:rFonts w:ascii="Helvetica" w:hAnsi="Helvetica" w:cs="Helvetica"/>
          <w:color w:val="252525"/>
          <w:sz w:val="15"/>
          <w:szCs w:val="15"/>
        </w:rPr>
      </w:pPr>
      <w:r w:rsidRPr="00804E43">
        <w:rPr>
          <w:rFonts w:ascii="Helvetica" w:hAnsi="Helvetica" w:cs="Helvetica"/>
          <w:i/>
          <w:iCs/>
          <w:color w:val="252525"/>
          <w:sz w:val="15"/>
          <w:szCs w:val="15"/>
        </w:rPr>
        <w:t>example</w:t>
      </w:r>
      <w:r w:rsidRPr="00804E43">
        <w:rPr>
          <w:rFonts w:ascii="Helvetica" w:hAnsi="Helvetica" w:cs="Helvetica"/>
          <w:color w:val="252525"/>
          <w:sz w:val="15"/>
          <w:szCs w:val="15"/>
        </w:rPr>
        <w:t xml:space="preserve">: Fraction </w:t>
      </w:r>
      <w:proofErr w:type="spellStart"/>
      <w:r w:rsidRPr="00804E43">
        <w:rPr>
          <w:rFonts w:ascii="Helvetica" w:hAnsi="Helvetica" w:cs="Helvetica"/>
          <w:color w:val="252525"/>
          <w:sz w:val="15"/>
          <w:szCs w:val="15"/>
        </w:rPr>
        <w:t>myFrac</w:t>
      </w:r>
      <w:proofErr w:type="spellEnd"/>
      <w:r w:rsidRPr="00804E43">
        <w:rPr>
          <w:rFonts w:ascii="Helvetica" w:hAnsi="Helvetica" w:cs="Helvetica"/>
          <w:color w:val="252525"/>
          <w:sz w:val="15"/>
          <w:szCs w:val="15"/>
        </w:rPr>
        <w:t xml:space="preserve"> = new </w:t>
      </w:r>
      <w:proofErr w:type="gramStart"/>
      <w:r w:rsidRPr="00804E43">
        <w:rPr>
          <w:rFonts w:ascii="Helvetica" w:hAnsi="Helvetica" w:cs="Helvetica"/>
          <w:color w:val="252525"/>
          <w:sz w:val="15"/>
          <w:szCs w:val="15"/>
        </w:rPr>
        <w:t>Fraction(</w:t>
      </w:r>
      <w:proofErr w:type="gramEnd"/>
      <w:r w:rsidRPr="00804E43">
        <w:rPr>
          <w:rFonts w:ascii="Helvetica" w:hAnsi="Helvetica" w:cs="Helvetica"/>
          <w:color w:val="252525"/>
          <w:sz w:val="15"/>
          <w:szCs w:val="15"/>
        </w:rPr>
        <w:t>3) would create a Fraction with numerator equal to 3 and denominator equal to 1.</w:t>
      </w:r>
    </w:p>
    <w:p w14:paraId="548E7F82" w14:textId="77777777" w:rsidR="00837D37" w:rsidRPr="00804E43" w:rsidRDefault="00837D37" w:rsidP="00837D37">
      <w:pPr>
        <w:widowControl w:val="0"/>
        <w:numPr>
          <w:ilvl w:val="0"/>
          <w:numId w:val="2"/>
        </w:numPr>
        <w:tabs>
          <w:tab w:val="left" w:pos="220"/>
          <w:tab w:val="left" w:pos="720"/>
        </w:tabs>
        <w:autoSpaceDE w:val="0"/>
        <w:autoSpaceDN w:val="0"/>
        <w:adjustRightInd w:val="0"/>
        <w:ind w:hanging="720"/>
        <w:rPr>
          <w:rFonts w:ascii="Helvetica" w:hAnsi="Helvetica" w:cs="Helvetica"/>
          <w:color w:val="252525"/>
          <w:sz w:val="15"/>
          <w:szCs w:val="15"/>
        </w:rPr>
      </w:pPr>
      <w:r w:rsidRPr="00804E43">
        <w:rPr>
          <w:rFonts w:ascii="Helvetica" w:hAnsi="Helvetica" w:cs="Helvetica"/>
          <w:color w:val="252525"/>
          <w:sz w:val="15"/>
          <w:szCs w:val="15"/>
        </w:rPr>
        <w:t>zero parameter constructor that initializes the object to 0, meaning the numerator is 0 and the denominator is 1</w:t>
      </w:r>
    </w:p>
    <w:p w14:paraId="79BE6F25" w14:textId="77777777" w:rsidR="00837D37" w:rsidRPr="00804E43" w:rsidRDefault="00837D37" w:rsidP="00837D37">
      <w:pPr>
        <w:widowControl w:val="0"/>
        <w:numPr>
          <w:ilvl w:val="1"/>
          <w:numId w:val="2"/>
        </w:numPr>
        <w:tabs>
          <w:tab w:val="left" w:pos="940"/>
          <w:tab w:val="left" w:pos="1440"/>
        </w:tabs>
        <w:autoSpaceDE w:val="0"/>
        <w:autoSpaceDN w:val="0"/>
        <w:adjustRightInd w:val="0"/>
        <w:ind w:left="1440" w:hanging="1440"/>
        <w:rPr>
          <w:rFonts w:ascii="Helvetica" w:hAnsi="Helvetica" w:cs="Helvetica"/>
          <w:color w:val="252525"/>
          <w:sz w:val="15"/>
          <w:szCs w:val="15"/>
        </w:rPr>
      </w:pPr>
      <w:r w:rsidRPr="00804E43">
        <w:rPr>
          <w:rFonts w:ascii="Helvetica" w:hAnsi="Helvetica" w:cs="Helvetica"/>
          <w:i/>
          <w:iCs/>
          <w:color w:val="252525"/>
          <w:sz w:val="15"/>
          <w:szCs w:val="15"/>
        </w:rPr>
        <w:t>example</w:t>
      </w:r>
      <w:r w:rsidRPr="00804E43">
        <w:rPr>
          <w:rFonts w:ascii="Helvetica" w:hAnsi="Helvetica" w:cs="Helvetica"/>
          <w:color w:val="252525"/>
          <w:sz w:val="15"/>
          <w:szCs w:val="15"/>
        </w:rPr>
        <w:t xml:space="preserve">: Fraction </w:t>
      </w:r>
      <w:proofErr w:type="spellStart"/>
      <w:r w:rsidRPr="00804E43">
        <w:rPr>
          <w:rFonts w:ascii="Helvetica" w:hAnsi="Helvetica" w:cs="Helvetica"/>
          <w:color w:val="252525"/>
          <w:sz w:val="15"/>
          <w:szCs w:val="15"/>
        </w:rPr>
        <w:t>myFrac</w:t>
      </w:r>
      <w:proofErr w:type="spellEnd"/>
      <w:r w:rsidRPr="00804E43">
        <w:rPr>
          <w:rFonts w:ascii="Helvetica" w:hAnsi="Helvetica" w:cs="Helvetica"/>
          <w:color w:val="252525"/>
          <w:sz w:val="15"/>
          <w:szCs w:val="15"/>
        </w:rPr>
        <w:t xml:space="preserve"> = new </w:t>
      </w:r>
      <w:proofErr w:type="gramStart"/>
      <w:r w:rsidRPr="00804E43">
        <w:rPr>
          <w:rFonts w:ascii="Helvetica" w:hAnsi="Helvetica" w:cs="Helvetica"/>
          <w:color w:val="252525"/>
          <w:sz w:val="15"/>
          <w:szCs w:val="15"/>
        </w:rPr>
        <w:t>Fraction(</w:t>
      </w:r>
      <w:proofErr w:type="gramEnd"/>
      <w:r w:rsidRPr="00804E43">
        <w:rPr>
          <w:rFonts w:ascii="Helvetica" w:hAnsi="Helvetica" w:cs="Helvetica"/>
          <w:color w:val="252525"/>
          <w:sz w:val="15"/>
          <w:szCs w:val="15"/>
        </w:rPr>
        <w:t>); would create a fraction who's decimal value is 0</w:t>
      </w:r>
    </w:p>
    <w:p w14:paraId="19BAE53D"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You should eliminate as much redundancy as possible by letting your constructors rely on one another using the "this" keyword.</w:t>
      </w:r>
    </w:p>
    <w:p w14:paraId="31F9264F" w14:textId="77777777" w:rsidR="00837D37" w:rsidRPr="00804E43" w:rsidRDefault="00837D37" w:rsidP="00837D37">
      <w:pPr>
        <w:widowControl w:val="0"/>
        <w:autoSpaceDE w:val="0"/>
        <w:autoSpaceDN w:val="0"/>
        <w:adjustRightInd w:val="0"/>
        <w:rPr>
          <w:rFonts w:ascii="Helvetica" w:hAnsi="Helvetica" w:cs="Helvetica"/>
          <w:b/>
          <w:bCs/>
          <w:color w:val="252525"/>
          <w:sz w:val="15"/>
          <w:szCs w:val="15"/>
        </w:rPr>
      </w:pPr>
      <w:r w:rsidRPr="00804E43">
        <w:rPr>
          <w:rFonts w:ascii="Helvetica" w:hAnsi="Helvetica" w:cs="Helvetica"/>
          <w:b/>
          <w:bCs/>
          <w:color w:val="252525"/>
          <w:sz w:val="15"/>
          <w:szCs w:val="15"/>
        </w:rPr>
        <w:t>Methods</w:t>
      </w:r>
    </w:p>
    <w:tbl>
      <w:tblPr>
        <w:tblW w:w="0" w:type="auto"/>
        <w:tblInd w:w="-118" w:type="dxa"/>
        <w:tblBorders>
          <w:top w:val="nil"/>
          <w:left w:val="nil"/>
          <w:right w:val="nil"/>
        </w:tblBorders>
        <w:tblLayout w:type="fixed"/>
        <w:tblLook w:val="0000" w:firstRow="0" w:lastRow="0" w:firstColumn="0" w:lastColumn="0" w:noHBand="0" w:noVBand="0"/>
      </w:tblPr>
      <w:tblGrid>
        <w:gridCol w:w="2427"/>
        <w:gridCol w:w="1620"/>
        <w:gridCol w:w="795"/>
        <w:gridCol w:w="15057"/>
      </w:tblGrid>
      <w:tr w:rsidR="00837D37" w:rsidRPr="00804E43" w14:paraId="433A26DC" w14:textId="77777777" w:rsidTr="00845D6F">
        <w:tc>
          <w:tcPr>
            <w:tcW w:w="2427" w:type="dxa"/>
            <w:tcBorders>
              <w:top w:val="single" w:sz="8" w:space="0" w:color="BCBCBC"/>
              <w:left w:val="single" w:sz="8" w:space="0" w:color="BCBCBC"/>
              <w:bottom w:val="single" w:sz="8" w:space="0" w:color="BCBCBC"/>
              <w:right w:val="single" w:sz="8" w:space="0" w:color="BCBCBC"/>
            </w:tcBorders>
            <w:shd w:val="clear" w:color="auto" w:fill="EAEAEA"/>
            <w:tcMar>
              <w:top w:w="200" w:type="nil"/>
              <w:left w:w="200" w:type="nil"/>
              <w:bottom w:w="200" w:type="nil"/>
              <w:right w:w="200" w:type="nil"/>
            </w:tcMar>
            <w:vAlign w:val="center"/>
          </w:tcPr>
          <w:p w14:paraId="3E3F73AD" w14:textId="77777777" w:rsidR="00837D37" w:rsidRPr="00804E43" w:rsidRDefault="00837D37" w:rsidP="00845D6F">
            <w:pPr>
              <w:widowControl w:val="0"/>
              <w:autoSpaceDE w:val="0"/>
              <w:autoSpaceDN w:val="0"/>
              <w:adjustRightInd w:val="0"/>
              <w:rPr>
                <w:rFonts w:ascii="Helvetica" w:hAnsi="Helvetica" w:cs="Helvetica"/>
                <w:b/>
                <w:bCs/>
                <w:color w:val="1A1A1A"/>
                <w:sz w:val="15"/>
                <w:szCs w:val="15"/>
              </w:rPr>
            </w:pPr>
            <w:r w:rsidRPr="00804E43">
              <w:rPr>
                <w:rFonts w:ascii="Helvetica" w:hAnsi="Helvetica" w:cs="Helvetica"/>
                <w:b/>
                <w:bCs/>
                <w:color w:val="1A1A1A"/>
                <w:sz w:val="15"/>
                <w:szCs w:val="15"/>
              </w:rPr>
              <w:t>Method to implement</w:t>
            </w:r>
          </w:p>
        </w:tc>
        <w:tc>
          <w:tcPr>
            <w:tcW w:w="1620" w:type="dxa"/>
            <w:tcBorders>
              <w:top w:val="single" w:sz="8" w:space="0" w:color="BCBCBC"/>
              <w:left w:val="single" w:sz="8" w:space="0" w:color="BCBCBC"/>
              <w:bottom w:val="single" w:sz="8" w:space="0" w:color="BCBCBC"/>
              <w:right w:val="single" w:sz="8" w:space="0" w:color="BCBCBC"/>
            </w:tcBorders>
            <w:shd w:val="clear" w:color="auto" w:fill="EAEAEA"/>
            <w:tcMar>
              <w:top w:w="200" w:type="nil"/>
              <w:left w:w="200" w:type="nil"/>
              <w:bottom w:w="200" w:type="nil"/>
              <w:right w:w="200" w:type="nil"/>
            </w:tcMar>
            <w:vAlign w:val="center"/>
          </w:tcPr>
          <w:p w14:paraId="2345788F" w14:textId="77777777" w:rsidR="00837D37" w:rsidRPr="00804E43" w:rsidRDefault="00837D37" w:rsidP="00845D6F">
            <w:pPr>
              <w:widowControl w:val="0"/>
              <w:autoSpaceDE w:val="0"/>
              <w:autoSpaceDN w:val="0"/>
              <w:adjustRightInd w:val="0"/>
              <w:rPr>
                <w:rFonts w:ascii="Helvetica" w:hAnsi="Helvetica" w:cs="Helvetica"/>
                <w:b/>
                <w:bCs/>
                <w:color w:val="1A1A1A"/>
                <w:sz w:val="15"/>
                <w:szCs w:val="15"/>
              </w:rPr>
            </w:pPr>
            <w:r w:rsidRPr="00804E43">
              <w:rPr>
                <w:rFonts w:ascii="Helvetica" w:hAnsi="Helvetica" w:cs="Helvetica"/>
                <w:b/>
                <w:bCs/>
                <w:color w:val="1A1A1A"/>
                <w:sz w:val="15"/>
                <w:szCs w:val="15"/>
              </w:rPr>
              <w:t>parameter</w:t>
            </w:r>
          </w:p>
        </w:tc>
        <w:tc>
          <w:tcPr>
            <w:tcW w:w="795" w:type="dxa"/>
            <w:tcBorders>
              <w:top w:val="single" w:sz="8" w:space="0" w:color="BCBCBC"/>
              <w:left w:val="single" w:sz="8" w:space="0" w:color="BCBCBC"/>
              <w:bottom w:val="single" w:sz="8" w:space="0" w:color="BCBCBC"/>
              <w:right w:val="single" w:sz="8" w:space="0" w:color="BCBCBC"/>
            </w:tcBorders>
            <w:shd w:val="clear" w:color="auto" w:fill="EAEAEA"/>
            <w:tcMar>
              <w:top w:w="200" w:type="nil"/>
              <w:left w:w="200" w:type="nil"/>
              <w:bottom w:w="200" w:type="nil"/>
              <w:right w:w="200" w:type="nil"/>
            </w:tcMar>
            <w:vAlign w:val="center"/>
          </w:tcPr>
          <w:p w14:paraId="3B2ECF14" w14:textId="77777777" w:rsidR="00837D37" w:rsidRPr="00804E43" w:rsidRDefault="00837D37" w:rsidP="00845D6F">
            <w:pPr>
              <w:widowControl w:val="0"/>
              <w:autoSpaceDE w:val="0"/>
              <w:autoSpaceDN w:val="0"/>
              <w:adjustRightInd w:val="0"/>
              <w:rPr>
                <w:rFonts w:ascii="Helvetica" w:hAnsi="Helvetica" w:cs="Helvetica"/>
                <w:b/>
                <w:bCs/>
                <w:color w:val="1A1A1A"/>
                <w:sz w:val="15"/>
                <w:szCs w:val="15"/>
              </w:rPr>
            </w:pPr>
            <w:r w:rsidRPr="00804E43">
              <w:rPr>
                <w:rFonts w:ascii="Helvetica" w:hAnsi="Helvetica" w:cs="Helvetica"/>
                <w:b/>
                <w:bCs/>
                <w:color w:val="1A1A1A"/>
                <w:sz w:val="15"/>
                <w:szCs w:val="15"/>
              </w:rPr>
              <w:t>return</w:t>
            </w:r>
          </w:p>
        </w:tc>
        <w:tc>
          <w:tcPr>
            <w:tcW w:w="15057" w:type="dxa"/>
            <w:tcBorders>
              <w:top w:val="single" w:sz="8" w:space="0" w:color="BCBCBC"/>
              <w:left w:val="single" w:sz="8" w:space="0" w:color="BCBCBC"/>
              <w:bottom w:val="single" w:sz="8" w:space="0" w:color="BCBCBC"/>
              <w:right w:val="single" w:sz="8" w:space="0" w:color="BCBCBC"/>
            </w:tcBorders>
            <w:shd w:val="clear" w:color="auto" w:fill="EAEAEA"/>
            <w:tcMar>
              <w:top w:w="200" w:type="nil"/>
              <w:left w:w="200" w:type="nil"/>
              <w:bottom w:w="200" w:type="nil"/>
              <w:right w:w="200" w:type="nil"/>
            </w:tcMar>
            <w:vAlign w:val="center"/>
          </w:tcPr>
          <w:p w14:paraId="0DCB16E6" w14:textId="77777777" w:rsidR="00837D37" w:rsidRPr="00804E43" w:rsidRDefault="00837D37" w:rsidP="00845D6F">
            <w:pPr>
              <w:widowControl w:val="0"/>
              <w:autoSpaceDE w:val="0"/>
              <w:autoSpaceDN w:val="0"/>
              <w:adjustRightInd w:val="0"/>
              <w:rPr>
                <w:rFonts w:ascii="Helvetica" w:hAnsi="Helvetica" w:cs="Helvetica"/>
                <w:b/>
                <w:bCs/>
                <w:color w:val="1A1A1A"/>
                <w:sz w:val="15"/>
                <w:szCs w:val="15"/>
              </w:rPr>
            </w:pPr>
            <w:r w:rsidRPr="00804E43">
              <w:rPr>
                <w:rFonts w:ascii="Helvetica" w:hAnsi="Helvetica" w:cs="Helvetica"/>
                <w:b/>
                <w:bCs/>
                <w:color w:val="1A1A1A"/>
                <w:sz w:val="15"/>
                <w:szCs w:val="15"/>
              </w:rPr>
              <w:t>description</w:t>
            </w:r>
          </w:p>
        </w:tc>
      </w:tr>
      <w:tr w:rsidR="00837D37" w:rsidRPr="00804E43" w14:paraId="08303D21" w14:textId="77777777" w:rsidTr="00845D6F">
        <w:tblPrEx>
          <w:tblBorders>
            <w:top w:val="none" w:sz="0" w:space="0" w:color="auto"/>
          </w:tblBorders>
        </w:tblPrEx>
        <w:tc>
          <w:tcPr>
            <w:tcW w:w="242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28F18D55"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getNumerator</w:t>
            </w:r>
            <w:proofErr w:type="spellEnd"/>
            <w:r w:rsidRPr="00804E43">
              <w:rPr>
                <w:rFonts w:ascii="Helvetica" w:hAnsi="Helvetica" w:cs="Helvetica"/>
                <w:color w:val="1A1A1A"/>
                <w:sz w:val="15"/>
                <w:szCs w:val="15"/>
              </w:rPr>
              <w:t>()</w:t>
            </w:r>
          </w:p>
        </w:tc>
        <w:tc>
          <w:tcPr>
            <w:tcW w:w="162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55C7AD53"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none</w:t>
            </w:r>
          </w:p>
        </w:tc>
        <w:tc>
          <w:tcPr>
            <w:tcW w:w="795"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685132E0"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int</w:t>
            </w:r>
            <w:proofErr w:type="spellEnd"/>
          </w:p>
        </w:tc>
        <w:tc>
          <w:tcPr>
            <w:tcW w:w="1505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0E19A088"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exposes the value of the numerator field to the user</w:t>
            </w:r>
          </w:p>
        </w:tc>
      </w:tr>
      <w:tr w:rsidR="00837D37" w:rsidRPr="00804E43" w14:paraId="485FA1F1" w14:textId="77777777" w:rsidTr="00845D6F">
        <w:tblPrEx>
          <w:tblBorders>
            <w:top w:val="none" w:sz="0" w:space="0" w:color="auto"/>
          </w:tblBorders>
        </w:tblPrEx>
        <w:tc>
          <w:tcPr>
            <w:tcW w:w="242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3DA5C58C"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getDenominator</w:t>
            </w:r>
            <w:proofErr w:type="spellEnd"/>
            <w:r w:rsidRPr="00804E43">
              <w:rPr>
                <w:rFonts w:ascii="Helvetica" w:hAnsi="Helvetica" w:cs="Helvetica"/>
                <w:color w:val="1A1A1A"/>
                <w:sz w:val="15"/>
                <w:szCs w:val="15"/>
              </w:rPr>
              <w:t>()</w:t>
            </w:r>
          </w:p>
        </w:tc>
        <w:tc>
          <w:tcPr>
            <w:tcW w:w="162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1B986C4B"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none</w:t>
            </w:r>
          </w:p>
        </w:tc>
        <w:tc>
          <w:tcPr>
            <w:tcW w:w="795"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17F4A52"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int</w:t>
            </w:r>
            <w:proofErr w:type="spellEnd"/>
          </w:p>
        </w:tc>
        <w:tc>
          <w:tcPr>
            <w:tcW w:w="1505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B52F3CB"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exposes the value of the denominator field to the user</w:t>
            </w:r>
          </w:p>
        </w:tc>
      </w:tr>
      <w:tr w:rsidR="00837D37" w:rsidRPr="00804E43" w14:paraId="46DBC035" w14:textId="77777777" w:rsidTr="00845D6F">
        <w:tblPrEx>
          <w:tblBorders>
            <w:top w:val="none" w:sz="0" w:space="0" w:color="auto"/>
          </w:tblBorders>
        </w:tblPrEx>
        <w:tc>
          <w:tcPr>
            <w:tcW w:w="242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17D4634F"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toString</w:t>
            </w:r>
            <w:proofErr w:type="spellEnd"/>
            <w:r w:rsidRPr="00804E43">
              <w:rPr>
                <w:rFonts w:ascii="Helvetica" w:hAnsi="Helvetica" w:cs="Helvetica"/>
                <w:color w:val="1A1A1A"/>
                <w:sz w:val="15"/>
                <w:szCs w:val="15"/>
              </w:rPr>
              <w:t>()</w:t>
            </w:r>
          </w:p>
        </w:tc>
        <w:tc>
          <w:tcPr>
            <w:tcW w:w="162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9F28F7C"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none</w:t>
            </w:r>
          </w:p>
        </w:tc>
        <w:tc>
          <w:tcPr>
            <w:tcW w:w="795"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79777451"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String</w:t>
            </w:r>
          </w:p>
        </w:tc>
        <w:tc>
          <w:tcPr>
            <w:tcW w:w="1505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76B63352"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"numerator/denominator", a String representation of the Fraction</w:t>
            </w:r>
          </w:p>
        </w:tc>
      </w:tr>
      <w:tr w:rsidR="00837D37" w:rsidRPr="00804E43" w14:paraId="78AE1842" w14:textId="77777777" w:rsidTr="00845D6F">
        <w:tblPrEx>
          <w:tblBorders>
            <w:top w:val="none" w:sz="0" w:space="0" w:color="auto"/>
          </w:tblBorders>
        </w:tblPrEx>
        <w:tc>
          <w:tcPr>
            <w:tcW w:w="242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77698EFC"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toDouble</w:t>
            </w:r>
            <w:proofErr w:type="spellEnd"/>
            <w:r w:rsidRPr="00804E43">
              <w:rPr>
                <w:rFonts w:ascii="Helvetica" w:hAnsi="Helvetica" w:cs="Helvetica"/>
                <w:color w:val="1A1A1A"/>
                <w:sz w:val="15"/>
                <w:szCs w:val="15"/>
              </w:rPr>
              <w:t>()</w:t>
            </w:r>
          </w:p>
        </w:tc>
        <w:tc>
          <w:tcPr>
            <w:tcW w:w="162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279F62AB"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none</w:t>
            </w:r>
          </w:p>
        </w:tc>
        <w:tc>
          <w:tcPr>
            <w:tcW w:w="795"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2898FD2F"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double</w:t>
            </w:r>
          </w:p>
        </w:tc>
        <w:tc>
          <w:tcPr>
            <w:tcW w:w="1505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1035BD5B"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the result of numerator / denominator</w:t>
            </w:r>
          </w:p>
        </w:tc>
      </w:tr>
      <w:tr w:rsidR="00837D37" w:rsidRPr="00804E43" w14:paraId="2A0A620A" w14:textId="77777777" w:rsidTr="00845D6F">
        <w:tblPrEx>
          <w:tblBorders>
            <w:top w:val="none" w:sz="0" w:space="0" w:color="auto"/>
          </w:tblBorders>
        </w:tblPrEx>
        <w:tc>
          <w:tcPr>
            <w:tcW w:w="242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9E591C3"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add()</w:t>
            </w:r>
          </w:p>
        </w:tc>
        <w:tc>
          <w:tcPr>
            <w:tcW w:w="162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0715D45D"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Fraction other</w:t>
            </w:r>
          </w:p>
        </w:tc>
        <w:tc>
          <w:tcPr>
            <w:tcW w:w="795"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6B80A430"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Fraction</w:t>
            </w:r>
          </w:p>
        </w:tc>
        <w:tc>
          <w:tcPr>
            <w:tcW w:w="1505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127AC50"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returns a new Fraction that is the sum of other and this fractions</w:t>
            </w:r>
          </w:p>
        </w:tc>
      </w:tr>
      <w:tr w:rsidR="00837D37" w:rsidRPr="00804E43" w14:paraId="6CC58E00" w14:textId="77777777" w:rsidTr="00845D6F">
        <w:tblPrEx>
          <w:tblBorders>
            <w:top w:val="none" w:sz="0" w:space="0" w:color="auto"/>
          </w:tblBorders>
        </w:tblPrEx>
        <w:tc>
          <w:tcPr>
            <w:tcW w:w="242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6B5FDF77"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subtract()</w:t>
            </w:r>
          </w:p>
        </w:tc>
        <w:tc>
          <w:tcPr>
            <w:tcW w:w="162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580CBD28"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Fraction other</w:t>
            </w:r>
          </w:p>
        </w:tc>
        <w:tc>
          <w:tcPr>
            <w:tcW w:w="795"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7BC19B24"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Fraction</w:t>
            </w:r>
          </w:p>
        </w:tc>
        <w:tc>
          <w:tcPr>
            <w:tcW w:w="1505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D69BEB2"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returns a new Fraction that is the difference between the other and this fraction</w:t>
            </w:r>
          </w:p>
        </w:tc>
      </w:tr>
      <w:tr w:rsidR="00837D37" w:rsidRPr="00804E43" w14:paraId="00F808DC" w14:textId="77777777" w:rsidTr="00845D6F">
        <w:tblPrEx>
          <w:tblBorders>
            <w:top w:val="none" w:sz="0" w:space="0" w:color="auto"/>
          </w:tblBorders>
        </w:tblPrEx>
        <w:tc>
          <w:tcPr>
            <w:tcW w:w="242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71E57FF2"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multiply()</w:t>
            </w:r>
          </w:p>
        </w:tc>
        <w:tc>
          <w:tcPr>
            <w:tcW w:w="162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0C6A6120"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Fraction other</w:t>
            </w:r>
          </w:p>
        </w:tc>
        <w:tc>
          <w:tcPr>
            <w:tcW w:w="795"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681CC5FD"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Fraction</w:t>
            </w:r>
          </w:p>
        </w:tc>
        <w:tc>
          <w:tcPr>
            <w:tcW w:w="1505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32E4720C"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returns a new Fraction that is the product of the other and this fraction</w:t>
            </w:r>
          </w:p>
        </w:tc>
      </w:tr>
      <w:tr w:rsidR="00837D37" w:rsidRPr="00804E43" w14:paraId="158214AA" w14:textId="77777777" w:rsidTr="00845D6F">
        <w:tblPrEx>
          <w:tblBorders>
            <w:top w:val="none" w:sz="0" w:space="0" w:color="auto"/>
          </w:tblBorders>
        </w:tblPrEx>
        <w:tc>
          <w:tcPr>
            <w:tcW w:w="242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67892E0"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divide()</w:t>
            </w:r>
          </w:p>
        </w:tc>
        <w:tc>
          <w:tcPr>
            <w:tcW w:w="162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1AA762A3"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Fraction other</w:t>
            </w:r>
          </w:p>
        </w:tc>
        <w:tc>
          <w:tcPr>
            <w:tcW w:w="795"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227FBC31"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Fraction</w:t>
            </w:r>
          </w:p>
        </w:tc>
        <w:tc>
          <w:tcPr>
            <w:tcW w:w="1505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19636764"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 xml:space="preserve">returns a new Fraction that is the division of the other and this fraction, throw an </w:t>
            </w:r>
            <w:proofErr w:type="spellStart"/>
            <w:r w:rsidRPr="00804E43">
              <w:rPr>
                <w:rFonts w:ascii="Helvetica" w:hAnsi="Helvetica" w:cs="Helvetica"/>
                <w:color w:val="1A1A1A"/>
                <w:sz w:val="15"/>
                <w:szCs w:val="15"/>
              </w:rPr>
              <w:t>IllegalArgumentException</w:t>
            </w:r>
            <w:proofErr w:type="spellEnd"/>
            <w:r w:rsidRPr="00804E43">
              <w:rPr>
                <w:rFonts w:ascii="Helvetica" w:hAnsi="Helvetica" w:cs="Helvetica"/>
                <w:color w:val="1A1A1A"/>
                <w:sz w:val="15"/>
                <w:szCs w:val="15"/>
              </w:rPr>
              <w:t>() if the user asks you to divide by 0</w:t>
            </w:r>
          </w:p>
        </w:tc>
      </w:tr>
      <w:tr w:rsidR="00837D37" w:rsidRPr="00804E43" w14:paraId="27C65F21" w14:textId="77777777" w:rsidTr="00845D6F">
        <w:tblPrEx>
          <w:tblBorders>
            <w:top w:val="none" w:sz="0" w:space="0" w:color="auto"/>
          </w:tblBorders>
        </w:tblPrEx>
        <w:tc>
          <w:tcPr>
            <w:tcW w:w="242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3A5F6D1D"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equals()</w:t>
            </w:r>
          </w:p>
        </w:tc>
        <w:tc>
          <w:tcPr>
            <w:tcW w:w="162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79E9C394"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Object other</w:t>
            </w:r>
          </w:p>
        </w:tc>
        <w:tc>
          <w:tcPr>
            <w:tcW w:w="795"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18010100"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boolean</w:t>
            </w:r>
            <w:proofErr w:type="spellEnd"/>
          </w:p>
        </w:tc>
        <w:tc>
          <w:tcPr>
            <w:tcW w:w="1505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799016C4"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must take in an "Object" to properly override the Object class's equals method, but should ultimately check if two fractions are equal</w:t>
            </w:r>
          </w:p>
        </w:tc>
      </w:tr>
      <w:tr w:rsidR="00837D37" w:rsidRPr="00804E43" w14:paraId="51E2670A" w14:textId="77777777" w:rsidTr="00845D6F">
        <w:tblPrEx>
          <w:tblBorders>
            <w:top w:val="none" w:sz="0" w:space="0" w:color="auto"/>
          </w:tblBorders>
        </w:tblPrEx>
        <w:tc>
          <w:tcPr>
            <w:tcW w:w="242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003C4DA2"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toLowestTerms</w:t>
            </w:r>
            <w:proofErr w:type="spellEnd"/>
            <w:r w:rsidRPr="00804E43">
              <w:rPr>
                <w:rFonts w:ascii="Helvetica" w:hAnsi="Helvetica" w:cs="Helvetica"/>
                <w:color w:val="1A1A1A"/>
                <w:sz w:val="15"/>
                <w:szCs w:val="15"/>
              </w:rPr>
              <w:t>()</w:t>
            </w:r>
          </w:p>
        </w:tc>
        <w:tc>
          <w:tcPr>
            <w:tcW w:w="162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247AEEC2"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none</w:t>
            </w:r>
          </w:p>
        </w:tc>
        <w:tc>
          <w:tcPr>
            <w:tcW w:w="795"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1B265715"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none</w:t>
            </w:r>
          </w:p>
        </w:tc>
        <w:tc>
          <w:tcPr>
            <w:tcW w:w="1505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28E770E2"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converts the current fraction to the lowest terms</w:t>
            </w:r>
          </w:p>
        </w:tc>
      </w:tr>
      <w:tr w:rsidR="00837D37" w:rsidRPr="00804E43" w14:paraId="50947221" w14:textId="77777777" w:rsidTr="00845D6F">
        <w:tc>
          <w:tcPr>
            <w:tcW w:w="242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7597DBC6"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gcd</w:t>
            </w:r>
            <w:proofErr w:type="spellEnd"/>
            <w:r w:rsidRPr="00804E43">
              <w:rPr>
                <w:rFonts w:ascii="Helvetica" w:hAnsi="Helvetica" w:cs="Helvetica"/>
                <w:color w:val="1A1A1A"/>
                <w:sz w:val="15"/>
                <w:szCs w:val="15"/>
              </w:rPr>
              <w:t>()</w:t>
            </w:r>
          </w:p>
        </w:tc>
        <w:tc>
          <w:tcPr>
            <w:tcW w:w="162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5DD71F68"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int</w:t>
            </w:r>
            <w:proofErr w:type="spellEnd"/>
            <w:r w:rsidRPr="00804E43">
              <w:rPr>
                <w:rFonts w:ascii="Helvetica" w:hAnsi="Helvetica" w:cs="Helvetica"/>
                <w:color w:val="1A1A1A"/>
                <w:sz w:val="15"/>
                <w:szCs w:val="15"/>
              </w:rPr>
              <w:t xml:space="preserve"> </w:t>
            </w:r>
            <w:proofErr w:type="spellStart"/>
            <w:r w:rsidRPr="00804E43">
              <w:rPr>
                <w:rFonts w:ascii="Helvetica" w:hAnsi="Helvetica" w:cs="Helvetica"/>
                <w:color w:val="1A1A1A"/>
                <w:sz w:val="15"/>
                <w:szCs w:val="15"/>
              </w:rPr>
              <w:t>num</w:t>
            </w:r>
            <w:proofErr w:type="spellEnd"/>
            <w:r w:rsidRPr="00804E43">
              <w:rPr>
                <w:rFonts w:ascii="Helvetica" w:hAnsi="Helvetica" w:cs="Helvetica"/>
                <w:color w:val="1A1A1A"/>
                <w:sz w:val="15"/>
                <w:szCs w:val="15"/>
              </w:rPr>
              <w:t xml:space="preserve">, </w:t>
            </w:r>
            <w:proofErr w:type="spellStart"/>
            <w:r w:rsidRPr="00804E43">
              <w:rPr>
                <w:rFonts w:ascii="Helvetica" w:hAnsi="Helvetica" w:cs="Helvetica"/>
                <w:color w:val="1A1A1A"/>
                <w:sz w:val="15"/>
                <w:szCs w:val="15"/>
              </w:rPr>
              <w:t>int</w:t>
            </w:r>
            <w:proofErr w:type="spellEnd"/>
            <w:r w:rsidRPr="00804E43">
              <w:rPr>
                <w:rFonts w:ascii="Helvetica" w:hAnsi="Helvetica" w:cs="Helvetica"/>
                <w:color w:val="1A1A1A"/>
                <w:sz w:val="15"/>
                <w:szCs w:val="15"/>
              </w:rPr>
              <w:t xml:space="preserve"> den</w:t>
            </w:r>
          </w:p>
        </w:tc>
        <w:tc>
          <w:tcPr>
            <w:tcW w:w="795"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20DCC8F3"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int</w:t>
            </w:r>
            <w:proofErr w:type="spellEnd"/>
          </w:p>
        </w:tc>
        <w:tc>
          <w:tcPr>
            <w:tcW w:w="1505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5115E8E5"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 xml:space="preserve">takes in two </w:t>
            </w:r>
            <w:proofErr w:type="spellStart"/>
            <w:r w:rsidRPr="00804E43">
              <w:rPr>
                <w:rFonts w:ascii="Helvetica" w:hAnsi="Helvetica" w:cs="Helvetica"/>
                <w:color w:val="1A1A1A"/>
                <w:sz w:val="15"/>
                <w:szCs w:val="15"/>
              </w:rPr>
              <w:t>ints</w:t>
            </w:r>
            <w:proofErr w:type="spellEnd"/>
            <w:r w:rsidRPr="00804E43">
              <w:rPr>
                <w:rFonts w:ascii="Helvetica" w:hAnsi="Helvetica" w:cs="Helvetica"/>
                <w:color w:val="1A1A1A"/>
                <w:sz w:val="15"/>
                <w:szCs w:val="15"/>
              </w:rPr>
              <w:t xml:space="preserve"> and determines the greatest common divisor of the two </w:t>
            </w:r>
            <w:proofErr w:type="spellStart"/>
            <w:r w:rsidRPr="00804E43">
              <w:rPr>
                <w:rFonts w:ascii="Helvetica" w:hAnsi="Helvetica" w:cs="Helvetica"/>
                <w:color w:val="1A1A1A"/>
                <w:sz w:val="15"/>
                <w:szCs w:val="15"/>
              </w:rPr>
              <w:t>ints</w:t>
            </w:r>
            <w:proofErr w:type="spellEnd"/>
            <w:r w:rsidRPr="00804E43">
              <w:rPr>
                <w:rFonts w:ascii="Helvetica" w:hAnsi="Helvetica" w:cs="Helvetica"/>
                <w:color w:val="1A1A1A"/>
                <w:sz w:val="15"/>
                <w:szCs w:val="15"/>
              </w:rPr>
              <w:t>, should be a static method</w:t>
            </w:r>
          </w:p>
        </w:tc>
      </w:tr>
    </w:tbl>
    <w:p w14:paraId="69EB4D21" w14:textId="77777777" w:rsidR="00837D37" w:rsidRPr="00804E43" w:rsidRDefault="00837D37" w:rsidP="00837D37">
      <w:pPr>
        <w:widowControl w:val="0"/>
        <w:autoSpaceDE w:val="0"/>
        <w:autoSpaceDN w:val="0"/>
        <w:adjustRightInd w:val="0"/>
        <w:rPr>
          <w:rFonts w:ascii="Helvetica" w:hAnsi="Helvetica" w:cs="Helvetica"/>
          <w:b/>
          <w:bCs/>
          <w:color w:val="252525"/>
          <w:sz w:val="15"/>
          <w:szCs w:val="15"/>
        </w:rPr>
      </w:pPr>
      <w:proofErr w:type="gramStart"/>
      <w:r w:rsidRPr="00804E43">
        <w:rPr>
          <w:rFonts w:ascii="Helvetica" w:hAnsi="Helvetica" w:cs="Helvetica"/>
          <w:b/>
          <w:bCs/>
          <w:color w:val="252525"/>
          <w:sz w:val="15"/>
          <w:szCs w:val="15"/>
        </w:rPr>
        <w:t>equals(</w:t>
      </w:r>
      <w:proofErr w:type="gramEnd"/>
      <w:r w:rsidRPr="00804E43">
        <w:rPr>
          <w:rFonts w:ascii="Helvetica" w:hAnsi="Helvetica" w:cs="Helvetica"/>
          <w:b/>
          <w:bCs/>
          <w:color w:val="252525"/>
          <w:sz w:val="15"/>
          <w:szCs w:val="15"/>
        </w:rPr>
        <w:t>)</w:t>
      </w:r>
    </w:p>
    <w:p w14:paraId="02FACF79"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 xml:space="preserve">Override the Object </w:t>
      </w:r>
      <w:proofErr w:type="gramStart"/>
      <w:r w:rsidRPr="00804E43">
        <w:rPr>
          <w:rFonts w:ascii="Helvetica" w:hAnsi="Helvetica" w:cs="Helvetica"/>
          <w:color w:val="252525"/>
          <w:sz w:val="15"/>
          <w:szCs w:val="15"/>
        </w:rPr>
        <w:t>equals(</w:t>
      </w:r>
      <w:proofErr w:type="gramEnd"/>
      <w:r w:rsidRPr="00804E43">
        <w:rPr>
          <w:rFonts w:ascii="Helvetica" w:hAnsi="Helvetica" w:cs="Helvetica"/>
          <w:color w:val="252525"/>
          <w:sz w:val="15"/>
          <w:szCs w:val="15"/>
        </w:rPr>
        <w:t xml:space="preserve">) method so that it accurately determines whether or not two fractions are equal. In order to have it override, it has to take an Object as a parameter. Your method should check whether or not the parameter is an </w:t>
      </w:r>
      <w:proofErr w:type="spellStart"/>
      <w:r w:rsidRPr="00804E43">
        <w:rPr>
          <w:rFonts w:ascii="Helvetica" w:hAnsi="Helvetica" w:cs="Helvetica"/>
          <w:color w:val="252525"/>
          <w:sz w:val="15"/>
          <w:szCs w:val="15"/>
        </w:rPr>
        <w:t>instanceof</w:t>
      </w:r>
      <w:proofErr w:type="spellEnd"/>
      <w:r w:rsidRPr="00804E43">
        <w:rPr>
          <w:rFonts w:ascii="Helvetica" w:hAnsi="Helvetica" w:cs="Helvetica"/>
          <w:color w:val="252525"/>
          <w:sz w:val="15"/>
          <w:szCs w:val="15"/>
        </w:rPr>
        <w:t xml:space="preserve"> Fraction, since if it is not a Fraction it cannot be equal. Don’t forget to cast the parameter to a Fraction after you check if it is an Object of type Fraction so that you can access its variables. Two fractions are equal if they represent the same number (i.e. 3/6 = 1/2 and -2/3 = 2/-3).</w:t>
      </w:r>
    </w:p>
    <w:p w14:paraId="6AF5F852" w14:textId="77777777" w:rsidR="00837D37" w:rsidRPr="00804E43" w:rsidRDefault="00837D37" w:rsidP="00837D37">
      <w:pPr>
        <w:widowControl w:val="0"/>
        <w:autoSpaceDE w:val="0"/>
        <w:autoSpaceDN w:val="0"/>
        <w:adjustRightInd w:val="0"/>
        <w:rPr>
          <w:rFonts w:ascii="Helvetica" w:hAnsi="Helvetica" w:cs="Helvetica"/>
          <w:b/>
          <w:bCs/>
          <w:color w:val="252525"/>
          <w:sz w:val="15"/>
          <w:szCs w:val="15"/>
        </w:rPr>
      </w:pPr>
      <w:proofErr w:type="spellStart"/>
      <w:proofErr w:type="gramStart"/>
      <w:r w:rsidRPr="00804E43">
        <w:rPr>
          <w:rFonts w:ascii="Helvetica" w:hAnsi="Helvetica" w:cs="Helvetica"/>
          <w:b/>
          <w:bCs/>
          <w:color w:val="252525"/>
          <w:sz w:val="15"/>
          <w:szCs w:val="15"/>
        </w:rPr>
        <w:t>toLowestTerms</w:t>
      </w:r>
      <w:proofErr w:type="spellEnd"/>
      <w:r w:rsidRPr="00804E43">
        <w:rPr>
          <w:rFonts w:ascii="Helvetica" w:hAnsi="Helvetica" w:cs="Helvetica"/>
          <w:b/>
          <w:bCs/>
          <w:color w:val="252525"/>
          <w:sz w:val="15"/>
          <w:szCs w:val="15"/>
        </w:rPr>
        <w:t>(</w:t>
      </w:r>
      <w:proofErr w:type="gramEnd"/>
      <w:r w:rsidRPr="00804E43">
        <w:rPr>
          <w:rFonts w:ascii="Helvetica" w:hAnsi="Helvetica" w:cs="Helvetica"/>
          <w:b/>
          <w:bCs/>
          <w:color w:val="252525"/>
          <w:sz w:val="15"/>
          <w:szCs w:val="15"/>
        </w:rPr>
        <w:t>)</w:t>
      </w:r>
    </w:p>
    <w:p w14:paraId="794457CD"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 xml:space="preserve">To convert a fraction to lowest terms we have to determine the greatest common divisor (factor) between the numerator and denominator. The greatest common divisor of two numbers </w:t>
      </w:r>
      <w:proofErr w:type="gramStart"/>
      <w:r w:rsidRPr="00804E43">
        <w:rPr>
          <w:rFonts w:ascii="Helvetica" w:hAnsi="Helvetica" w:cs="Helvetica"/>
          <w:color w:val="252525"/>
          <w:sz w:val="15"/>
          <w:szCs w:val="15"/>
        </w:rPr>
        <w:t>a</w:t>
      </w:r>
      <w:proofErr w:type="gramEnd"/>
      <w:r w:rsidRPr="00804E43">
        <w:rPr>
          <w:rFonts w:ascii="Helvetica" w:hAnsi="Helvetica" w:cs="Helvetica"/>
          <w:color w:val="252525"/>
          <w:sz w:val="15"/>
          <w:szCs w:val="15"/>
        </w:rPr>
        <w:t xml:space="preserve"> and b, is the largest number that evenly divides both a and b.</w:t>
      </w:r>
    </w:p>
    <w:p w14:paraId="4DE94789"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 xml:space="preserve">The Euclidean Algorithm is a fast method for determining the GCD of two numbers. Here is </w:t>
      </w:r>
      <w:proofErr w:type="spellStart"/>
      <w:r w:rsidRPr="00804E43">
        <w:rPr>
          <w:rFonts w:ascii="Helvetica" w:hAnsi="Helvetica" w:cs="Helvetica"/>
          <w:color w:val="252525"/>
          <w:sz w:val="15"/>
          <w:szCs w:val="15"/>
        </w:rPr>
        <w:t>pseudocode</w:t>
      </w:r>
      <w:proofErr w:type="spellEnd"/>
      <w:r w:rsidRPr="00804E43">
        <w:rPr>
          <w:rFonts w:ascii="Helvetica" w:hAnsi="Helvetica" w:cs="Helvetica"/>
          <w:color w:val="252525"/>
          <w:sz w:val="15"/>
          <w:szCs w:val="15"/>
        </w:rPr>
        <w:t xml:space="preserve"> for its implementation:</w:t>
      </w:r>
    </w:p>
    <w:p w14:paraId="096A3A8D" w14:textId="77777777" w:rsidR="00837D37" w:rsidRPr="00804E43" w:rsidRDefault="00837D37" w:rsidP="00837D37">
      <w:pPr>
        <w:widowControl w:val="0"/>
        <w:autoSpaceDE w:val="0"/>
        <w:autoSpaceDN w:val="0"/>
        <w:adjustRightInd w:val="0"/>
        <w:rPr>
          <w:rFonts w:ascii="Courier" w:hAnsi="Courier" w:cs="Courier"/>
          <w:color w:val="252525"/>
          <w:sz w:val="15"/>
          <w:szCs w:val="15"/>
        </w:rPr>
      </w:pPr>
      <w:r w:rsidRPr="00804E43">
        <w:rPr>
          <w:rFonts w:ascii="Courier" w:hAnsi="Courier" w:cs="Courier"/>
          <w:color w:val="252525"/>
          <w:sz w:val="15"/>
          <w:szCs w:val="15"/>
        </w:rPr>
        <w:t xml:space="preserve">while </w:t>
      </w:r>
      <w:proofErr w:type="gramStart"/>
      <w:r w:rsidRPr="00804E43">
        <w:rPr>
          <w:rFonts w:ascii="Courier" w:hAnsi="Courier" w:cs="Courier"/>
          <w:color w:val="252525"/>
          <w:sz w:val="15"/>
          <w:szCs w:val="15"/>
        </w:rPr>
        <w:t>a</w:t>
      </w:r>
      <w:proofErr w:type="gramEnd"/>
      <w:r w:rsidRPr="00804E43">
        <w:rPr>
          <w:rFonts w:ascii="Courier" w:hAnsi="Courier" w:cs="Courier"/>
          <w:color w:val="252525"/>
          <w:sz w:val="15"/>
          <w:szCs w:val="15"/>
        </w:rPr>
        <w:t xml:space="preserve"> and b are not zero</w:t>
      </w:r>
    </w:p>
    <w:p w14:paraId="4B54D64A" w14:textId="77777777" w:rsidR="00837D37" w:rsidRPr="00804E43" w:rsidRDefault="00837D37" w:rsidP="00837D37">
      <w:pPr>
        <w:widowControl w:val="0"/>
        <w:autoSpaceDE w:val="0"/>
        <w:autoSpaceDN w:val="0"/>
        <w:adjustRightInd w:val="0"/>
        <w:rPr>
          <w:rFonts w:ascii="Courier" w:hAnsi="Courier" w:cs="Courier"/>
          <w:color w:val="252525"/>
          <w:sz w:val="15"/>
          <w:szCs w:val="15"/>
        </w:rPr>
      </w:pPr>
      <w:r w:rsidRPr="00804E43">
        <w:rPr>
          <w:rFonts w:ascii="Courier" w:hAnsi="Courier" w:cs="Courier"/>
          <w:color w:val="252525"/>
          <w:sz w:val="15"/>
          <w:szCs w:val="15"/>
        </w:rPr>
        <w:t xml:space="preserve">    find the remainder of a divided by b</w:t>
      </w:r>
    </w:p>
    <w:p w14:paraId="10ADAF06" w14:textId="77777777" w:rsidR="00837D37" w:rsidRPr="00804E43" w:rsidRDefault="00837D37" w:rsidP="00837D37">
      <w:pPr>
        <w:widowControl w:val="0"/>
        <w:autoSpaceDE w:val="0"/>
        <w:autoSpaceDN w:val="0"/>
        <w:adjustRightInd w:val="0"/>
        <w:rPr>
          <w:rFonts w:ascii="Courier" w:hAnsi="Courier" w:cs="Courier"/>
          <w:color w:val="252525"/>
          <w:sz w:val="15"/>
          <w:szCs w:val="15"/>
        </w:rPr>
      </w:pPr>
      <w:r w:rsidRPr="00804E43">
        <w:rPr>
          <w:rFonts w:ascii="Courier" w:hAnsi="Courier" w:cs="Courier"/>
          <w:color w:val="252525"/>
          <w:sz w:val="15"/>
          <w:szCs w:val="15"/>
        </w:rPr>
        <w:t xml:space="preserve">    set a to b</w:t>
      </w:r>
    </w:p>
    <w:p w14:paraId="7220405C" w14:textId="77777777" w:rsidR="00837D37" w:rsidRPr="00804E43" w:rsidRDefault="00837D37" w:rsidP="00837D37">
      <w:pPr>
        <w:widowControl w:val="0"/>
        <w:autoSpaceDE w:val="0"/>
        <w:autoSpaceDN w:val="0"/>
        <w:adjustRightInd w:val="0"/>
        <w:rPr>
          <w:rFonts w:ascii="Courier" w:hAnsi="Courier" w:cs="Courier"/>
          <w:color w:val="252525"/>
          <w:sz w:val="15"/>
          <w:szCs w:val="15"/>
        </w:rPr>
      </w:pPr>
      <w:r w:rsidRPr="00804E43">
        <w:rPr>
          <w:rFonts w:ascii="Courier" w:hAnsi="Courier" w:cs="Courier"/>
          <w:color w:val="252525"/>
          <w:sz w:val="15"/>
          <w:szCs w:val="15"/>
        </w:rPr>
        <w:t xml:space="preserve">    set b to the remainder you found</w:t>
      </w:r>
    </w:p>
    <w:p w14:paraId="5A51F8B0" w14:textId="77777777" w:rsidR="00837D37" w:rsidRPr="00804E43" w:rsidRDefault="00837D37" w:rsidP="00837D37">
      <w:pPr>
        <w:widowControl w:val="0"/>
        <w:autoSpaceDE w:val="0"/>
        <w:autoSpaceDN w:val="0"/>
        <w:adjustRightInd w:val="0"/>
        <w:rPr>
          <w:rFonts w:ascii="Courier" w:hAnsi="Courier" w:cs="Courier"/>
          <w:color w:val="252525"/>
          <w:sz w:val="15"/>
          <w:szCs w:val="15"/>
        </w:rPr>
      </w:pPr>
      <w:r w:rsidRPr="00804E43">
        <w:rPr>
          <w:rFonts w:ascii="Courier" w:hAnsi="Courier" w:cs="Courier"/>
          <w:color w:val="252525"/>
          <w:sz w:val="15"/>
          <w:szCs w:val="15"/>
        </w:rPr>
        <w:t>return a</w:t>
      </w:r>
    </w:p>
    <w:p w14:paraId="15BE6E1A"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Here is an example of how it would work if a is 105 and b is 147.</w:t>
      </w:r>
    </w:p>
    <w:tbl>
      <w:tblPr>
        <w:tblW w:w="0" w:type="auto"/>
        <w:tblInd w:w="-118" w:type="dxa"/>
        <w:tblBorders>
          <w:top w:val="nil"/>
          <w:left w:val="nil"/>
          <w:right w:val="nil"/>
        </w:tblBorders>
        <w:tblLayout w:type="fixed"/>
        <w:tblLook w:val="0000" w:firstRow="0" w:lastRow="0" w:firstColumn="0" w:lastColumn="0" w:noHBand="0" w:noVBand="0"/>
      </w:tblPr>
      <w:tblGrid>
        <w:gridCol w:w="3044"/>
        <w:gridCol w:w="5847"/>
        <w:gridCol w:w="5858"/>
        <w:gridCol w:w="5150"/>
      </w:tblGrid>
      <w:tr w:rsidR="00837D37" w:rsidRPr="00804E43" w14:paraId="45DC98DF" w14:textId="77777777" w:rsidTr="00845D6F">
        <w:tc>
          <w:tcPr>
            <w:tcW w:w="3044" w:type="dxa"/>
            <w:tcBorders>
              <w:top w:val="single" w:sz="8" w:space="0" w:color="BCBCBC"/>
              <w:left w:val="single" w:sz="8" w:space="0" w:color="BCBCBC"/>
              <w:bottom w:val="single" w:sz="8" w:space="0" w:color="BCBCBC"/>
              <w:right w:val="single" w:sz="8" w:space="0" w:color="BCBCBC"/>
            </w:tcBorders>
            <w:shd w:val="clear" w:color="auto" w:fill="EAEAEA"/>
            <w:tcMar>
              <w:top w:w="200" w:type="nil"/>
              <w:left w:w="200" w:type="nil"/>
              <w:bottom w:w="200" w:type="nil"/>
              <w:right w:w="200" w:type="nil"/>
            </w:tcMar>
            <w:vAlign w:val="center"/>
          </w:tcPr>
          <w:p w14:paraId="4592A014" w14:textId="77777777" w:rsidR="00837D37" w:rsidRPr="00804E43" w:rsidRDefault="00837D37" w:rsidP="00845D6F">
            <w:pPr>
              <w:widowControl w:val="0"/>
              <w:autoSpaceDE w:val="0"/>
              <w:autoSpaceDN w:val="0"/>
              <w:adjustRightInd w:val="0"/>
              <w:rPr>
                <w:rFonts w:ascii="Helvetica" w:hAnsi="Helvetica" w:cs="Helvetica"/>
                <w:b/>
                <w:bCs/>
                <w:color w:val="1A1A1A"/>
                <w:sz w:val="15"/>
                <w:szCs w:val="15"/>
              </w:rPr>
            </w:pPr>
            <w:r w:rsidRPr="00804E43">
              <w:rPr>
                <w:rFonts w:ascii="Helvetica" w:hAnsi="Helvetica" w:cs="Helvetica"/>
                <w:b/>
                <w:bCs/>
                <w:color w:val="1A1A1A"/>
                <w:sz w:val="15"/>
                <w:szCs w:val="15"/>
              </w:rPr>
              <w:t>Loop Iteration</w:t>
            </w:r>
          </w:p>
        </w:tc>
        <w:tc>
          <w:tcPr>
            <w:tcW w:w="5847" w:type="dxa"/>
            <w:tcBorders>
              <w:top w:val="single" w:sz="8" w:space="0" w:color="BCBCBC"/>
              <w:left w:val="single" w:sz="8" w:space="0" w:color="BCBCBC"/>
              <w:bottom w:val="single" w:sz="8" w:space="0" w:color="BCBCBC"/>
              <w:right w:val="single" w:sz="8" w:space="0" w:color="BCBCBC"/>
            </w:tcBorders>
            <w:shd w:val="clear" w:color="auto" w:fill="EAEAEA"/>
            <w:tcMar>
              <w:top w:w="200" w:type="nil"/>
              <w:left w:w="200" w:type="nil"/>
              <w:bottom w:w="200" w:type="nil"/>
              <w:right w:w="200" w:type="nil"/>
            </w:tcMar>
            <w:vAlign w:val="center"/>
          </w:tcPr>
          <w:p w14:paraId="251407CB" w14:textId="77777777" w:rsidR="00837D37" w:rsidRPr="00804E43" w:rsidRDefault="00837D37" w:rsidP="00845D6F">
            <w:pPr>
              <w:widowControl w:val="0"/>
              <w:autoSpaceDE w:val="0"/>
              <w:autoSpaceDN w:val="0"/>
              <w:adjustRightInd w:val="0"/>
              <w:rPr>
                <w:rFonts w:ascii="Helvetica" w:hAnsi="Helvetica" w:cs="Helvetica"/>
                <w:b/>
                <w:bCs/>
                <w:color w:val="1A1A1A"/>
                <w:sz w:val="15"/>
                <w:szCs w:val="15"/>
              </w:rPr>
            </w:pPr>
            <w:r w:rsidRPr="00804E43">
              <w:rPr>
                <w:rFonts w:ascii="Helvetica" w:hAnsi="Helvetica" w:cs="Helvetica"/>
                <w:b/>
                <w:bCs/>
                <w:color w:val="1A1A1A"/>
                <w:sz w:val="15"/>
                <w:szCs w:val="15"/>
              </w:rPr>
              <w:t>Value of a at end of loop run</w:t>
            </w:r>
          </w:p>
        </w:tc>
        <w:tc>
          <w:tcPr>
            <w:tcW w:w="5858" w:type="dxa"/>
            <w:tcBorders>
              <w:top w:val="single" w:sz="8" w:space="0" w:color="BCBCBC"/>
              <w:left w:val="single" w:sz="8" w:space="0" w:color="BCBCBC"/>
              <w:bottom w:val="single" w:sz="8" w:space="0" w:color="BCBCBC"/>
              <w:right w:val="single" w:sz="8" w:space="0" w:color="BCBCBC"/>
            </w:tcBorders>
            <w:shd w:val="clear" w:color="auto" w:fill="EAEAEA"/>
            <w:tcMar>
              <w:top w:w="200" w:type="nil"/>
              <w:left w:w="200" w:type="nil"/>
              <w:bottom w:w="200" w:type="nil"/>
              <w:right w:w="200" w:type="nil"/>
            </w:tcMar>
            <w:vAlign w:val="center"/>
          </w:tcPr>
          <w:p w14:paraId="0C7BB923" w14:textId="77777777" w:rsidR="00837D37" w:rsidRPr="00804E43" w:rsidRDefault="00837D37" w:rsidP="00845D6F">
            <w:pPr>
              <w:widowControl w:val="0"/>
              <w:autoSpaceDE w:val="0"/>
              <w:autoSpaceDN w:val="0"/>
              <w:adjustRightInd w:val="0"/>
              <w:rPr>
                <w:rFonts w:ascii="Helvetica" w:hAnsi="Helvetica" w:cs="Helvetica"/>
                <w:b/>
                <w:bCs/>
                <w:color w:val="1A1A1A"/>
                <w:sz w:val="15"/>
                <w:szCs w:val="15"/>
              </w:rPr>
            </w:pPr>
            <w:r w:rsidRPr="00804E43">
              <w:rPr>
                <w:rFonts w:ascii="Helvetica" w:hAnsi="Helvetica" w:cs="Helvetica"/>
                <w:b/>
                <w:bCs/>
                <w:color w:val="1A1A1A"/>
                <w:sz w:val="15"/>
                <w:szCs w:val="15"/>
              </w:rPr>
              <w:t>Value of b at end of loop run</w:t>
            </w:r>
          </w:p>
        </w:tc>
        <w:tc>
          <w:tcPr>
            <w:tcW w:w="5150" w:type="dxa"/>
            <w:tcBorders>
              <w:top w:val="single" w:sz="8" w:space="0" w:color="BCBCBC"/>
              <w:left w:val="single" w:sz="8" w:space="0" w:color="BCBCBC"/>
              <w:bottom w:val="single" w:sz="8" w:space="0" w:color="BCBCBC"/>
              <w:right w:val="single" w:sz="8" w:space="0" w:color="BCBCBC"/>
            </w:tcBorders>
            <w:shd w:val="clear" w:color="auto" w:fill="EAEAEA"/>
            <w:tcMar>
              <w:top w:w="200" w:type="nil"/>
              <w:left w:w="200" w:type="nil"/>
              <w:bottom w:w="200" w:type="nil"/>
              <w:right w:w="200" w:type="nil"/>
            </w:tcMar>
            <w:vAlign w:val="center"/>
          </w:tcPr>
          <w:p w14:paraId="017A24A6" w14:textId="77777777" w:rsidR="00837D37" w:rsidRPr="00804E43" w:rsidRDefault="00837D37" w:rsidP="00845D6F">
            <w:pPr>
              <w:widowControl w:val="0"/>
              <w:autoSpaceDE w:val="0"/>
              <w:autoSpaceDN w:val="0"/>
              <w:adjustRightInd w:val="0"/>
              <w:rPr>
                <w:rFonts w:ascii="Helvetica" w:hAnsi="Helvetica" w:cs="Helvetica"/>
                <w:b/>
                <w:bCs/>
                <w:color w:val="1A1A1A"/>
                <w:sz w:val="15"/>
                <w:szCs w:val="15"/>
              </w:rPr>
            </w:pPr>
            <w:r w:rsidRPr="00804E43">
              <w:rPr>
                <w:rFonts w:ascii="Helvetica" w:hAnsi="Helvetica" w:cs="Helvetica"/>
                <w:b/>
                <w:bCs/>
                <w:color w:val="1A1A1A"/>
                <w:sz w:val="15"/>
                <w:szCs w:val="15"/>
              </w:rPr>
              <w:t>a % b</w:t>
            </w:r>
          </w:p>
        </w:tc>
      </w:tr>
      <w:tr w:rsidR="00837D37" w:rsidRPr="00804E43" w14:paraId="18EDD58C" w14:textId="77777777" w:rsidTr="00845D6F">
        <w:tblPrEx>
          <w:tblBorders>
            <w:top w:val="none" w:sz="0" w:space="0" w:color="auto"/>
          </w:tblBorders>
        </w:tblPrEx>
        <w:tc>
          <w:tcPr>
            <w:tcW w:w="3044"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3AE16F11"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Pre-Loop</w:t>
            </w:r>
          </w:p>
        </w:tc>
        <w:tc>
          <w:tcPr>
            <w:tcW w:w="584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756EAC20"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105</w:t>
            </w:r>
          </w:p>
        </w:tc>
        <w:tc>
          <w:tcPr>
            <w:tcW w:w="5858"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31CE365F"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147</w:t>
            </w:r>
          </w:p>
        </w:tc>
        <w:tc>
          <w:tcPr>
            <w:tcW w:w="515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F089FF8"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
        </w:tc>
      </w:tr>
      <w:tr w:rsidR="00837D37" w:rsidRPr="00804E43" w14:paraId="1AEB9B06" w14:textId="77777777" w:rsidTr="00845D6F">
        <w:tblPrEx>
          <w:tblBorders>
            <w:top w:val="none" w:sz="0" w:space="0" w:color="auto"/>
          </w:tblBorders>
        </w:tblPrEx>
        <w:tc>
          <w:tcPr>
            <w:tcW w:w="3044"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77261746"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1</w:t>
            </w:r>
          </w:p>
        </w:tc>
        <w:tc>
          <w:tcPr>
            <w:tcW w:w="584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0B57DA36"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147</w:t>
            </w:r>
          </w:p>
        </w:tc>
        <w:tc>
          <w:tcPr>
            <w:tcW w:w="5858"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45AEDCF"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105</w:t>
            </w:r>
          </w:p>
        </w:tc>
        <w:tc>
          <w:tcPr>
            <w:tcW w:w="515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6F61EDC5"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105 % 147 = 105</w:t>
            </w:r>
          </w:p>
        </w:tc>
      </w:tr>
      <w:tr w:rsidR="00837D37" w:rsidRPr="00804E43" w14:paraId="23A4636F" w14:textId="77777777" w:rsidTr="00845D6F">
        <w:tblPrEx>
          <w:tblBorders>
            <w:top w:val="none" w:sz="0" w:space="0" w:color="auto"/>
          </w:tblBorders>
        </w:tblPrEx>
        <w:tc>
          <w:tcPr>
            <w:tcW w:w="3044"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5BA703C7"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2</w:t>
            </w:r>
          </w:p>
        </w:tc>
        <w:tc>
          <w:tcPr>
            <w:tcW w:w="584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3148D7E3"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105</w:t>
            </w:r>
          </w:p>
        </w:tc>
        <w:tc>
          <w:tcPr>
            <w:tcW w:w="5858"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528EFD33"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42</w:t>
            </w:r>
          </w:p>
        </w:tc>
        <w:tc>
          <w:tcPr>
            <w:tcW w:w="515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52947048"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147 % 105 = 147 - 105 = 42</w:t>
            </w:r>
          </w:p>
        </w:tc>
      </w:tr>
      <w:tr w:rsidR="00837D37" w:rsidRPr="00804E43" w14:paraId="110F3CB3" w14:textId="77777777" w:rsidTr="00845D6F">
        <w:tblPrEx>
          <w:tblBorders>
            <w:top w:val="none" w:sz="0" w:space="0" w:color="auto"/>
          </w:tblBorders>
        </w:tblPrEx>
        <w:tc>
          <w:tcPr>
            <w:tcW w:w="3044"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748754AA"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3</w:t>
            </w:r>
          </w:p>
        </w:tc>
        <w:tc>
          <w:tcPr>
            <w:tcW w:w="584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06C7F892"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42</w:t>
            </w:r>
          </w:p>
        </w:tc>
        <w:tc>
          <w:tcPr>
            <w:tcW w:w="5858"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097A16D"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21</w:t>
            </w:r>
          </w:p>
        </w:tc>
        <w:tc>
          <w:tcPr>
            <w:tcW w:w="515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1418A8C5"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105 % 42 = 105 - 84 = 21</w:t>
            </w:r>
          </w:p>
        </w:tc>
      </w:tr>
      <w:tr w:rsidR="00837D37" w:rsidRPr="00804E43" w14:paraId="758E17B0" w14:textId="77777777" w:rsidTr="00845D6F">
        <w:tc>
          <w:tcPr>
            <w:tcW w:w="3044"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10985C2C"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4</w:t>
            </w:r>
          </w:p>
        </w:tc>
        <w:tc>
          <w:tcPr>
            <w:tcW w:w="5847"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014BFDA"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21</w:t>
            </w:r>
          </w:p>
        </w:tc>
        <w:tc>
          <w:tcPr>
            <w:tcW w:w="5858"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7710ED0D"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0</w:t>
            </w:r>
          </w:p>
        </w:tc>
        <w:tc>
          <w:tcPr>
            <w:tcW w:w="5150"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5F630A46"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42 % 21 = 0</w:t>
            </w:r>
          </w:p>
        </w:tc>
      </w:tr>
    </w:tbl>
    <w:p w14:paraId="672FA93B" w14:textId="77777777" w:rsidR="00837D37" w:rsidRPr="00804E43" w:rsidRDefault="00837D37" w:rsidP="00837D37">
      <w:pPr>
        <w:widowControl w:val="0"/>
        <w:autoSpaceDE w:val="0"/>
        <w:autoSpaceDN w:val="0"/>
        <w:adjustRightInd w:val="0"/>
        <w:rPr>
          <w:rFonts w:ascii="Helvetica" w:hAnsi="Helvetica" w:cs="Helvetica"/>
          <w:b/>
          <w:bCs/>
          <w:color w:val="252525"/>
          <w:sz w:val="15"/>
          <w:szCs w:val="15"/>
        </w:rPr>
      </w:pPr>
      <w:proofErr w:type="spellStart"/>
      <w:proofErr w:type="gramStart"/>
      <w:r w:rsidRPr="00804E43">
        <w:rPr>
          <w:rFonts w:ascii="Helvetica" w:hAnsi="Helvetica" w:cs="Helvetica"/>
          <w:b/>
          <w:bCs/>
          <w:color w:val="252525"/>
          <w:sz w:val="15"/>
          <w:szCs w:val="15"/>
        </w:rPr>
        <w:t>gcd</w:t>
      </w:r>
      <w:proofErr w:type="spellEnd"/>
      <w:r w:rsidRPr="00804E43">
        <w:rPr>
          <w:rFonts w:ascii="Helvetica" w:hAnsi="Helvetica" w:cs="Helvetica"/>
          <w:b/>
          <w:bCs/>
          <w:color w:val="252525"/>
          <w:sz w:val="15"/>
          <w:szCs w:val="15"/>
        </w:rPr>
        <w:t>(</w:t>
      </w:r>
      <w:proofErr w:type="gramEnd"/>
      <w:r w:rsidRPr="00804E43">
        <w:rPr>
          <w:rFonts w:ascii="Helvetica" w:hAnsi="Helvetica" w:cs="Helvetica"/>
          <w:b/>
          <w:bCs/>
          <w:color w:val="252525"/>
          <w:sz w:val="15"/>
          <w:szCs w:val="15"/>
        </w:rPr>
        <w:t>)</w:t>
      </w:r>
    </w:p>
    <w:p w14:paraId="2A7C24A9"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 xml:space="preserve">Implement </w:t>
      </w:r>
      <w:proofErr w:type="spellStart"/>
      <w:proofErr w:type="gramStart"/>
      <w:r w:rsidRPr="00804E43">
        <w:rPr>
          <w:rFonts w:ascii="Helvetica" w:hAnsi="Helvetica" w:cs="Helvetica"/>
          <w:color w:val="252525"/>
          <w:sz w:val="15"/>
          <w:szCs w:val="15"/>
        </w:rPr>
        <w:t>gcd</w:t>
      </w:r>
      <w:proofErr w:type="spellEnd"/>
      <w:r w:rsidRPr="00804E43">
        <w:rPr>
          <w:rFonts w:ascii="Helvetica" w:hAnsi="Helvetica" w:cs="Helvetica"/>
          <w:color w:val="252525"/>
          <w:sz w:val="15"/>
          <w:szCs w:val="15"/>
        </w:rPr>
        <w:t>(</w:t>
      </w:r>
      <w:proofErr w:type="gramEnd"/>
      <w:r w:rsidRPr="00804E43">
        <w:rPr>
          <w:rFonts w:ascii="Helvetica" w:hAnsi="Helvetica" w:cs="Helvetica"/>
          <w:color w:val="252525"/>
          <w:sz w:val="15"/>
          <w:szCs w:val="15"/>
        </w:rPr>
        <w:t xml:space="preserve">) as a public static method that takes two integers as parameters and returns an </w:t>
      </w:r>
      <w:proofErr w:type="spellStart"/>
      <w:r w:rsidRPr="00804E43">
        <w:rPr>
          <w:rFonts w:ascii="Helvetica" w:hAnsi="Helvetica" w:cs="Helvetica"/>
          <w:color w:val="252525"/>
          <w:sz w:val="15"/>
          <w:szCs w:val="15"/>
        </w:rPr>
        <w:t>int</w:t>
      </w:r>
      <w:proofErr w:type="spellEnd"/>
      <w:r w:rsidRPr="00804E43">
        <w:rPr>
          <w:rFonts w:ascii="Helvetica" w:hAnsi="Helvetica" w:cs="Helvetica"/>
          <w:color w:val="252525"/>
          <w:sz w:val="15"/>
          <w:szCs w:val="15"/>
        </w:rPr>
        <w:t xml:space="preserve"> that is their greatest common divisor.</w:t>
      </w:r>
    </w:p>
    <w:p w14:paraId="77973445" w14:textId="77777777" w:rsidR="00837D37" w:rsidRPr="00804E43" w:rsidRDefault="00837D37" w:rsidP="00837D37">
      <w:pPr>
        <w:widowControl w:val="0"/>
        <w:autoSpaceDE w:val="0"/>
        <w:autoSpaceDN w:val="0"/>
        <w:adjustRightInd w:val="0"/>
        <w:rPr>
          <w:rFonts w:ascii="Helvetica" w:hAnsi="Helvetica" w:cs="Helvetica"/>
          <w:color w:val="515151"/>
          <w:sz w:val="15"/>
          <w:szCs w:val="15"/>
        </w:rPr>
      </w:pPr>
      <w:r w:rsidRPr="00804E43">
        <w:rPr>
          <w:rFonts w:ascii="Helvetica" w:hAnsi="Helvetica" w:cs="Helvetica"/>
          <w:color w:val="515151"/>
          <w:sz w:val="15"/>
          <w:szCs w:val="15"/>
        </w:rPr>
        <w:t xml:space="preserve">Part 2 – </w:t>
      </w:r>
      <w:proofErr w:type="spellStart"/>
      <w:r w:rsidRPr="00804E43">
        <w:rPr>
          <w:rFonts w:ascii="Helvetica" w:hAnsi="Helvetica" w:cs="Helvetica"/>
          <w:color w:val="515151"/>
          <w:sz w:val="15"/>
          <w:szCs w:val="15"/>
        </w:rPr>
        <w:t>FractionCalculator</w:t>
      </w:r>
      <w:proofErr w:type="spellEnd"/>
      <w:r w:rsidRPr="00804E43">
        <w:rPr>
          <w:rFonts w:ascii="Helvetica" w:hAnsi="Helvetica" w:cs="Helvetica"/>
          <w:color w:val="515151"/>
          <w:sz w:val="15"/>
          <w:szCs w:val="15"/>
        </w:rPr>
        <w:t xml:space="preserve"> Class</w:t>
      </w:r>
    </w:p>
    <w:p w14:paraId="7EBD22D7"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 xml:space="preserve">In this section, you will implement a </w:t>
      </w:r>
      <w:proofErr w:type="spellStart"/>
      <w:r w:rsidRPr="00804E43">
        <w:rPr>
          <w:rFonts w:ascii="Helvetica" w:hAnsi="Helvetica" w:cs="Helvetica"/>
          <w:color w:val="252525"/>
          <w:sz w:val="15"/>
          <w:szCs w:val="15"/>
        </w:rPr>
        <w:t>FractionCalculator</w:t>
      </w:r>
      <w:proofErr w:type="spellEnd"/>
      <w:r w:rsidRPr="00804E43">
        <w:rPr>
          <w:rFonts w:ascii="Helvetica" w:hAnsi="Helvetica" w:cs="Helvetica"/>
          <w:color w:val="252525"/>
          <w:sz w:val="15"/>
          <w:szCs w:val="15"/>
        </w:rPr>
        <w:t xml:space="preserve"> class that has a main method and three helper methods. Here is a screenshot from a sample run:</w:t>
      </w:r>
    </w:p>
    <w:p w14:paraId="38EE81F9"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noProof/>
          <w:color w:val="252525"/>
          <w:sz w:val="15"/>
          <w:szCs w:val="15"/>
        </w:rPr>
        <w:lastRenderedPageBreak/>
        <w:drawing>
          <wp:inline distT="0" distB="0" distL="0" distR="0" wp14:anchorId="5DC0F18B" wp14:editId="4DFF3A96">
            <wp:extent cx="5410200" cy="52222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5222240"/>
                    </a:xfrm>
                    <a:prstGeom prst="rect">
                      <a:avLst/>
                    </a:prstGeom>
                    <a:noFill/>
                    <a:ln>
                      <a:noFill/>
                    </a:ln>
                  </pic:spPr>
                </pic:pic>
              </a:graphicData>
            </a:graphic>
          </wp:inline>
        </w:drawing>
      </w:r>
    </w:p>
    <w:p w14:paraId="30FD0EA4"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Your program should be robust so that it if the user enters invalid input it will continue to re-prompt them until it is valid. Here is an example run where the user is confused and enters invalid input:</w:t>
      </w:r>
    </w:p>
    <w:p w14:paraId="7727739B"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noProof/>
          <w:color w:val="252525"/>
          <w:sz w:val="15"/>
          <w:szCs w:val="15"/>
        </w:rPr>
        <w:drawing>
          <wp:inline distT="0" distB="0" distL="0" distR="0" wp14:anchorId="53776535" wp14:editId="26727E7E">
            <wp:extent cx="6468110" cy="32943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8110" cy="3294380"/>
                    </a:xfrm>
                    <a:prstGeom prst="rect">
                      <a:avLst/>
                    </a:prstGeom>
                    <a:noFill/>
                    <a:ln>
                      <a:noFill/>
                    </a:ln>
                  </pic:spPr>
                </pic:pic>
              </a:graphicData>
            </a:graphic>
          </wp:inline>
        </w:drawing>
      </w:r>
    </w:p>
    <w:p w14:paraId="3F8AECD5" w14:textId="77777777" w:rsidR="00837D37" w:rsidRPr="00804E43" w:rsidRDefault="00837D37" w:rsidP="00837D37">
      <w:pPr>
        <w:widowControl w:val="0"/>
        <w:autoSpaceDE w:val="0"/>
        <w:autoSpaceDN w:val="0"/>
        <w:adjustRightInd w:val="0"/>
        <w:rPr>
          <w:rFonts w:ascii="Helvetica" w:hAnsi="Helvetica" w:cs="Helvetica"/>
          <w:b/>
          <w:bCs/>
          <w:color w:val="252525"/>
          <w:sz w:val="15"/>
          <w:szCs w:val="15"/>
        </w:rPr>
      </w:pPr>
      <w:r w:rsidRPr="00804E43">
        <w:rPr>
          <w:rFonts w:ascii="Helvetica" w:hAnsi="Helvetica" w:cs="Helvetica"/>
          <w:b/>
          <w:bCs/>
          <w:color w:val="252525"/>
          <w:sz w:val="15"/>
          <w:szCs w:val="15"/>
        </w:rPr>
        <w:t>Methods</w:t>
      </w:r>
    </w:p>
    <w:tbl>
      <w:tblPr>
        <w:tblW w:w="0" w:type="auto"/>
        <w:tblInd w:w="-118" w:type="dxa"/>
        <w:tblBorders>
          <w:top w:val="nil"/>
          <w:left w:val="nil"/>
          <w:right w:val="nil"/>
        </w:tblBorders>
        <w:tblLayout w:type="fixed"/>
        <w:tblLook w:val="0000" w:firstRow="0" w:lastRow="0" w:firstColumn="0" w:lastColumn="0" w:noHBand="0" w:noVBand="0"/>
      </w:tblPr>
      <w:tblGrid>
        <w:gridCol w:w="6223"/>
        <w:gridCol w:w="1046"/>
        <w:gridCol w:w="554"/>
        <w:gridCol w:w="12076"/>
      </w:tblGrid>
      <w:tr w:rsidR="00837D37" w:rsidRPr="00804E43" w14:paraId="0893447A" w14:textId="77777777" w:rsidTr="00845D6F">
        <w:tc>
          <w:tcPr>
            <w:tcW w:w="6223" w:type="dxa"/>
            <w:tcBorders>
              <w:top w:val="single" w:sz="8" w:space="0" w:color="BCBCBC"/>
              <w:left w:val="single" w:sz="8" w:space="0" w:color="BCBCBC"/>
              <w:bottom w:val="single" w:sz="8" w:space="0" w:color="BCBCBC"/>
              <w:right w:val="single" w:sz="8" w:space="0" w:color="BCBCBC"/>
            </w:tcBorders>
            <w:shd w:val="clear" w:color="auto" w:fill="EAEAEA"/>
            <w:tcMar>
              <w:top w:w="200" w:type="nil"/>
              <w:left w:w="200" w:type="nil"/>
              <w:bottom w:w="200" w:type="nil"/>
              <w:right w:w="200" w:type="nil"/>
            </w:tcMar>
            <w:vAlign w:val="center"/>
          </w:tcPr>
          <w:p w14:paraId="4FAC7408" w14:textId="77777777" w:rsidR="00837D37" w:rsidRPr="00804E43" w:rsidRDefault="00837D37" w:rsidP="00845D6F">
            <w:pPr>
              <w:widowControl w:val="0"/>
              <w:autoSpaceDE w:val="0"/>
              <w:autoSpaceDN w:val="0"/>
              <w:adjustRightInd w:val="0"/>
              <w:rPr>
                <w:rFonts w:ascii="Helvetica" w:hAnsi="Helvetica" w:cs="Helvetica"/>
                <w:b/>
                <w:bCs/>
                <w:color w:val="1A1A1A"/>
                <w:sz w:val="15"/>
                <w:szCs w:val="15"/>
              </w:rPr>
            </w:pPr>
            <w:r w:rsidRPr="00804E43">
              <w:rPr>
                <w:rFonts w:ascii="Helvetica" w:hAnsi="Helvetica" w:cs="Helvetica"/>
                <w:b/>
                <w:bCs/>
                <w:color w:val="1A1A1A"/>
                <w:sz w:val="15"/>
                <w:szCs w:val="15"/>
              </w:rPr>
              <w:t>Method to implement</w:t>
            </w:r>
          </w:p>
        </w:tc>
        <w:tc>
          <w:tcPr>
            <w:tcW w:w="1046" w:type="dxa"/>
            <w:tcBorders>
              <w:top w:val="single" w:sz="8" w:space="0" w:color="BCBCBC"/>
              <w:left w:val="single" w:sz="8" w:space="0" w:color="BCBCBC"/>
              <w:bottom w:val="single" w:sz="8" w:space="0" w:color="BCBCBC"/>
              <w:right w:val="single" w:sz="8" w:space="0" w:color="BCBCBC"/>
            </w:tcBorders>
            <w:shd w:val="clear" w:color="auto" w:fill="EAEAEA"/>
            <w:tcMar>
              <w:top w:w="200" w:type="nil"/>
              <w:left w:w="200" w:type="nil"/>
              <w:bottom w:w="200" w:type="nil"/>
              <w:right w:w="200" w:type="nil"/>
            </w:tcMar>
            <w:vAlign w:val="center"/>
          </w:tcPr>
          <w:p w14:paraId="25EC29C7" w14:textId="77777777" w:rsidR="00837D37" w:rsidRPr="00804E43" w:rsidRDefault="00837D37" w:rsidP="00845D6F">
            <w:pPr>
              <w:widowControl w:val="0"/>
              <w:autoSpaceDE w:val="0"/>
              <w:autoSpaceDN w:val="0"/>
              <w:adjustRightInd w:val="0"/>
              <w:rPr>
                <w:rFonts w:ascii="Helvetica" w:hAnsi="Helvetica" w:cs="Helvetica"/>
                <w:b/>
                <w:bCs/>
                <w:color w:val="1A1A1A"/>
                <w:sz w:val="15"/>
                <w:szCs w:val="15"/>
              </w:rPr>
            </w:pPr>
            <w:r w:rsidRPr="00804E43">
              <w:rPr>
                <w:rFonts w:ascii="Helvetica" w:hAnsi="Helvetica" w:cs="Helvetica"/>
                <w:b/>
                <w:bCs/>
                <w:color w:val="1A1A1A"/>
                <w:sz w:val="15"/>
                <w:szCs w:val="15"/>
              </w:rPr>
              <w:t>parameter</w:t>
            </w:r>
          </w:p>
        </w:tc>
        <w:tc>
          <w:tcPr>
            <w:tcW w:w="554" w:type="dxa"/>
            <w:tcBorders>
              <w:top w:val="single" w:sz="8" w:space="0" w:color="BCBCBC"/>
              <w:left w:val="single" w:sz="8" w:space="0" w:color="BCBCBC"/>
              <w:bottom w:val="single" w:sz="8" w:space="0" w:color="BCBCBC"/>
              <w:right w:val="single" w:sz="8" w:space="0" w:color="BCBCBC"/>
            </w:tcBorders>
            <w:shd w:val="clear" w:color="auto" w:fill="EAEAEA"/>
            <w:tcMar>
              <w:top w:w="200" w:type="nil"/>
              <w:left w:w="200" w:type="nil"/>
              <w:bottom w:w="200" w:type="nil"/>
              <w:right w:w="200" w:type="nil"/>
            </w:tcMar>
            <w:vAlign w:val="center"/>
          </w:tcPr>
          <w:p w14:paraId="700B8D15" w14:textId="77777777" w:rsidR="00837D37" w:rsidRPr="00804E43" w:rsidRDefault="00837D37" w:rsidP="00845D6F">
            <w:pPr>
              <w:widowControl w:val="0"/>
              <w:autoSpaceDE w:val="0"/>
              <w:autoSpaceDN w:val="0"/>
              <w:adjustRightInd w:val="0"/>
              <w:rPr>
                <w:rFonts w:ascii="Helvetica" w:hAnsi="Helvetica" w:cs="Helvetica"/>
                <w:b/>
                <w:bCs/>
                <w:color w:val="1A1A1A"/>
                <w:sz w:val="15"/>
                <w:szCs w:val="15"/>
              </w:rPr>
            </w:pPr>
            <w:r w:rsidRPr="00804E43">
              <w:rPr>
                <w:rFonts w:ascii="Helvetica" w:hAnsi="Helvetica" w:cs="Helvetica"/>
                <w:b/>
                <w:bCs/>
                <w:color w:val="1A1A1A"/>
                <w:sz w:val="15"/>
                <w:szCs w:val="15"/>
              </w:rPr>
              <w:t>return</w:t>
            </w:r>
          </w:p>
        </w:tc>
        <w:tc>
          <w:tcPr>
            <w:tcW w:w="12076" w:type="dxa"/>
            <w:tcBorders>
              <w:top w:val="single" w:sz="8" w:space="0" w:color="BCBCBC"/>
              <w:left w:val="single" w:sz="8" w:space="0" w:color="BCBCBC"/>
              <w:bottom w:val="single" w:sz="8" w:space="0" w:color="BCBCBC"/>
              <w:right w:val="single" w:sz="8" w:space="0" w:color="BCBCBC"/>
            </w:tcBorders>
            <w:shd w:val="clear" w:color="auto" w:fill="EAEAEA"/>
            <w:tcMar>
              <w:top w:w="200" w:type="nil"/>
              <w:left w:w="200" w:type="nil"/>
              <w:bottom w:w="200" w:type="nil"/>
              <w:right w:w="200" w:type="nil"/>
            </w:tcMar>
            <w:vAlign w:val="center"/>
          </w:tcPr>
          <w:p w14:paraId="06305E03" w14:textId="77777777" w:rsidR="00837D37" w:rsidRPr="00804E43" w:rsidRDefault="00837D37" w:rsidP="00845D6F">
            <w:pPr>
              <w:widowControl w:val="0"/>
              <w:autoSpaceDE w:val="0"/>
              <w:autoSpaceDN w:val="0"/>
              <w:adjustRightInd w:val="0"/>
              <w:rPr>
                <w:rFonts w:ascii="Helvetica" w:hAnsi="Helvetica" w:cs="Helvetica"/>
                <w:b/>
                <w:bCs/>
                <w:color w:val="1A1A1A"/>
                <w:sz w:val="15"/>
                <w:szCs w:val="15"/>
              </w:rPr>
            </w:pPr>
            <w:r w:rsidRPr="00804E43">
              <w:rPr>
                <w:rFonts w:ascii="Helvetica" w:hAnsi="Helvetica" w:cs="Helvetica"/>
                <w:b/>
                <w:bCs/>
                <w:color w:val="1A1A1A"/>
                <w:sz w:val="15"/>
                <w:szCs w:val="15"/>
              </w:rPr>
              <w:t>description</w:t>
            </w:r>
          </w:p>
        </w:tc>
      </w:tr>
      <w:tr w:rsidR="00837D37" w:rsidRPr="00804E43" w14:paraId="4A5E1959" w14:textId="77777777" w:rsidTr="00845D6F">
        <w:tblPrEx>
          <w:tblBorders>
            <w:top w:val="none" w:sz="0" w:space="0" w:color="auto"/>
          </w:tblBorders>
        </w:tblPrEx>
        <w:tc>
          <w:tcPr>
            <w:tcW w:w="6223"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14B6B651"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getOperation</w:t>
            </w:r>
            <w:proofErr w:type="spellEnd"/>
            <w:r w:rsidRPr="00804E43">
              <w:rPr>
                <w:rFonts w:ascii="Helvetica" w:hAnsi="Helvetica" w:cs="Helvetica"/>
                <w:color w:val="1A1A1A"/>
                <w:sz w:val="15"/>
                <w:szCs w:val="15"/>
              </w:rPr>
              <w:t>()</w:t>
            </w:r>
          </w:p>
        </w:tc>
        <w:tc>
          <w:tcPr>
            <w:tcW w:w="1046"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07D0B88"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Scanner input</w:t>
            </w:r>
          </w:p>
        </w:tc>
        <w:tc>
          <w:tcPr>
            <w:tcW w:w="554"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18302C89"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String</w:t>
            </w:r>
          </w:p>
        </w:tc>
        <w:tc>
          <w:tcPr>
            <w:tcW w:w="12076"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0B294C3B"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Asks the user to enter in a valid mathematical operation. If the user enters anything except "+", "-</w:t>
            </w:r>
          </w:p>
        </w:tc>
      </w:tr>
      <w:tr w:rsidR="00837D37" w:rsidRPr="00804E43" w14:paraId="4629C8A6" w14:textId="77777777" w:rsidTr="00845D6F">
        <w:tblPrEx>
          <w:tblBorders>
            <w:top w:val="none" w:sz="0" w:space="0" w:color="auto"/>
          </w:tblBorders>
        </w:tblPrEx>
        <w:tc>
          <w:tcPr>
            <w:tcW w:w="6223"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16FF41BA"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 "/", "*", "=", "q", or "Q" it should re-prompt them until there is valid input.</w:t>
            </w:r>
          </w:p>
        </w:tc>
        <w:tc>
          <w:tcPr>
            <w:tcW w:w="1046"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5989409B"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
        </w:tc>
        <w:tc>
          <w:tcPr>
            <w:tcW w:w="554"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01805174"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
        </w:tc>
        <w:tc>
          <w:tcPr>
            <w:tcW w:w="12076"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32C18C22"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
        </w:tc>
      </w:tr>
      <w:tr w:rsidR="00837D37" w:rsidRPr="00804E43" w14:paraId="66057854" w14:textId="77777777" w:rsidTr="00845D6F">
        <w:tblPrEx>
          <w:tblBorders>
            <w:top w:val="none" w:sz="0" w:space="0" w:color="auto"/>
          </w:tblBorders>
        </w:tblPrEx>
        <w:tc>
          <w:tcPr>
            <w:tcW w:w="6223"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C03548B"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validFraction</w:t>
            </w:r>
            <w:proofErr w:type="spellEnd"/>
            <w:r w:rsidRPr="00804E43">
              <w:rPr>
                <w:rFonts w:ascii="Helvetica" w:hAnsi="Helvetica" w:cs="Helvetica"/>
                <w:color w:val="1A1A1A"/>
                <w:sz w:val="15"/>
                <w:szCs w:val="15"/>
              </w:rPr>
              <w:t>()</w:t>
            </w:r>
          </w:p>
        </w:tc>
        <w:tc>
          <w:tcPr>
            <w:tcW w:w="1046"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36CF3E8D"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String input</w:t>
            </w:r>
          </w:p>
        </w:tc>
        <w:tc>
          <w:tcPr>
            <w:tcW w:w="554"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79F69D5"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boolean</w:t>
            </w:r>
            <w:proofErr w:type="spellEnd"/>
          </w:p>
        </w:tc>
        <w:tc>
          <w:tcPr>
            <w:tcW w:w="12076"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49ABFC93"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 xml:space="preserve">returns true if the parameter is in the form "a/b" where a is any </w:t>
            </w:r>
            <w:proofErr w:type="spellStart"/>
            <w:r w:rsidRPr="00804E43">
              <w:rPr>
                <w:rFonts w:ascii="Helvetica" w:hAnsi="Helvetica" w:cs="Helvetica"/>
                <w:color w:val="1A1A1A"/>
                <w:sz w:val="15"/>
                <w:szCs w:val="15"/>
              </w:rPr>
              <w:t>int</w:t>
            </w:r>
            <w:proofErr w:type="spellEnd"/>
            <w:r w:rsidRPr="00804E43">
              <w:rPr>
                <w:rFonts w:ascii="Helvetica" w:hAnsi="Helvetica" w:cs="Helvetica"/>
                <w:color w:val="1A1A1A"/>
                <w:sz w:val="15"/>
                <w:szCs w:val="15"/>
              </w:rPr>
              <w:t xml:space="preserve"> and b is any positive </w:t>
            </w:r>
            <w:proofErr w:type="spellStart"/>
            <w:r w:rsidRPr="00804E43">
              <w:rPr>
                <w:rFonts w:ascii="Helvetica" w:hAnsi="Helvetica" w:cs="Helvetica"/>
                <w:color w:val="1A1A1A"/>
                <w:sz w:val="15"/>
                <w:szCs w:val="15"/>
              </w:rPr>
              <w:t>int</w:t>
            </w:r>
            <w:proofErr w:type="spellEnd"/>
          </w:p>
        </w:tc>
      </w:tr>
      <w:tr w:rsidR="00837D37" w:rsidRPr="00804E43" w14:paraId="1424B773" w14:textId="77777777" w:rsidTr="00845D6F">
        <w:tc>
          <w:tcPr>
            <w:tcW w:w="6223"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7AE6220D"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proofErr w:type="spellStart"/>
            <w:r w:rsidRPr="00804E43">
              <w:rPr>
                <w:rFonts w:ascii="Helvetica" w:hAnsi="Helvetica" w:cs="Helvetica"/>
                <w:color w:val="1A1A1A"/>
                <w:sz w:val="15"/>
                <w:szCs w:val="15"/>
              </w:rPr>
              <w:t>getFraction</w:t>
            </w:r>
            <w:proofErr w:type="spellEnd"/>
            <w:r w:rsidRPr="00804E43">
              <w:rPr>
                <w:rFonts w:ascii="Helvetica" w:hAnsi="Helvetica" w:cs="Helvetica"/>
                <w:color w:val="1A1A1A"/>
                <w:sz w:val="15"/>
                <w:szCs w:val="15"/>
              </w:rPr>
              <w:t>()</w:t>
            </w:r>
          </w:p>
        </w:tc>
        <w:tc>
          <w:tcPr>
            <w:tcW w:w="1046"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69B5505F"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Scanner input</w:t>
            </w:r>
          </w:p>
        </w:tc>
        <w:tc>
          <w:tcPr>
            <w:tcW w:w="554"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6BD92BE5"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Fraction</w:t>
            </w:r>
          </w:p>
        </w:tc>
        <w:tc>
          <w:tcPr>
            <w:tcW w:w="12076" w:type="dxa"/>
            <w:tcBorders>
              <w:top w:val="single" w:sz="8" w:space="0" w:color="BCBCBC"/>
              <w:left w:val="single" w:sz="8" w:space="0" w:color="BCBCBC"/>
              <w:bottom w:val="single" w:sz="8" w:space="0" w:color="BCBCBC"/>
              <w:right w:val="single" w:sz="8" w:space="0" w:color="BCBCBC"/>
            </w:tcBorders>
            <w:tcMar>
              <w:top w:w="200" w:type="nil"/>
              <w:left w:w="200" w:type="nil"/>
              <w:bottom w:w="200" w:type="nil"/>
              <w:right w:w="200" w:type="nil"/>
            </w:tcMar>
          </w:tcPr>
          <w:p w14:paraId="0575D2CD" w14:textId="77777777" w:rsidR="00837D37" w:rsidRPr="00804E43" w:rsidRDefault="00837D37" w:rsidP="00845D6F">
            <w:pPr>
              <w:widowControl w:val="0"/>
              <w:autoSpaceDE w:val="0"/>
              <w:autoSpaceDN w:val="0"/>
              <w:adjustRightInd w:val="0"/>
              <w:rPr>
                <w:rFonts w:ascii="Helvetica" w:hAnsi="Helvetica" w:cs="Helvetica"/>
                <w:color w:val="1A1A1A"/>
                <w:sz w:val="15"/>
                <w:szCs w:val="15"/>
              </w:rPr>
            </w:pPr>
            <w:r w:rsidRPr="00804E43">
              <w:rPr>
                <w:rFonts w:ascii="Helvetica" w:hAnsi="Helvetica" w:cs="Helvetica"/>
                <w:color w:val="1A1A1A"/>
                <w:sz w:val="15"/>
                <w:szCs w:val="15"/>
              </w:rPr>
              <w:t xml:space="preserve">It prompts the user for a String that is a </w:t>
            </w:r>
            <w:proofErr w:type="spellStart"/>
            <w:r w:rsidRPr="00804E43">
              <w:rPr>
                <w:rFonts w:ascii="Helvetica" w:hAnsi="Helvetica" w:cs="Helvetica"/>
                <w:color w:val="1A1A1A"/>
                <w:sz w:val="15"/>
                <w:szCs w:val="15"/>
              </w:rPr>
              <w:t>validFraction</w:t>
            </w:r>
            <w:proofErr w:type="spellEnd"/>
            <w:r w:rsidRPr="00804E43">
              <w:rPr>
                <w:rFonts w:ascii="Helvetica" w:hAnsi="Helvetica" w:cs="Helvetica"/>
                <w:color w:val="1A1A1A"/>
                <w:sz w:val="15"/>
                <w:szCs w:val="15"/>
              </w:rPr>
              <w:t>. If they enter any thing that is not a valid Fraction, it should re-prompt them until it is valid</w:t>
            </w:r>
          </w:p>
        </w:tc>
      </w:tr>
    </w:tbl>
    <w:p w14:paraId="5F9E7A5C" w14:textId="77777777" w:rsidR="00837D37" w:rsidRPr="00804E43" w:rsidRDefault="00837D37" w:rsidP="00837D37">
      <w:pPr>
        <w:widowControl w:val="0"/>
        <w:autoSpaceDE w:val="0"/>
        <w:autoSpaceDN w:val="0"/>
        <w:adjustRightInd w:val="0"/>
        <w:rPr>
          <w:rFonts w:ascii="Helvetica" w:hAnsi="Helvetica" w:cs="Helvetica"/>
          <w:b/>
          <w:bCs/>
          <w:color w:val="252525"/>
          <w:sz w:val="15"/>
          <w:szCs w:val="15"/>
        </w:rPr>
      </w:pPr>
      <w:proofErr w:type="spellStart"/>
      <w:proofErr w:type="gramStart"/>
      <w:r w:rsidRPr="00804E43">
        <w:rPr>
          <w:rFonts w:ascii="Helvetica" w:hAnsi="Helvetica" w:cs="Helvetica"/>
          <w:b/>
          <w:bCs/>
          <w:color w:val="252525"/>
          <w:sz w:val="15"/>
          <w:szCs w:val="15"/>
        </w:rPr>
        <w:t>getOperation</w:t>
      </w:r>
      <w:proofErr w:type="spellEnd"/>
      <w:r w:rsidRPr="00804E43">
        <w:rPr>
          <w:rFonts w:ascii="Helvetica" w:hAnsi="Helvetica" w:cs="Helvetica"/>
          <w:b/>
          <w:bCs/>
          <w:color w:val="252525"/>
          <w:sz w:val="15"/>
          <w:szCs w:val="15"/>
        </w:rPr>
        <w:t>(</w:t>
      </w:r>
      <w:proofErr w:type="gramEnd"/>
      <w:r w:rsidRPr="00804E43">
        <w:rPr>
          <w:rFonts w:ascii="Helvetica" w:hAnsi="Helvetica" w:cs="Helvetica"/>
          <w:b/>
          <w:bCs/>
          <w:color w:val="252525"/>
          <w:sz w:val="15"/>
          <w:szCs w:val="15"/>
        </w:rPr>
        <w:t>)</w:t>
      </w:r>
    </w:p>
    <w:p w14:paraId="5DC9157B"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 xml:space="preserve">Here is example output from a call to </w:t>
      </w:r>
      <w:proofErr w:type="spellStart"/>
      <w:r w:rsidRPr="00804E43">
        <w:rPr>
          <w:rFonts w:ascii="Helvetica" w:hAnsi="Helvetica" w:cs="Helvetica"/>
          <w:b/>
          <w:bCs/>
          <w:color w:val="252525"/>
          <w:sz w:val="15"/>
          <w:szCs w:val="15"/>
        </w:rPr>
        <w:t>getOperation</w:t>
      </w:r>
      <w:proofErr w:type="spellEnd"/>
      <w:r w:rsidRPr="00804E43">
        <w:rPr>
          <w:rFonts w:ascii="Helvetica" w:hAnsi="Helvetica" w:cs="Helvetica"/>
          <w:b/>
          <w:bCs/>
          <w:color w:val="252525"/>
          <w:sz w:val="15"/>
          <w:szCs w:val="15"/>
        </w:rPr>
        <w:t>()</w:t>
      </w:r>
      <w:r w:rsidRPr="00804E43">
        <w:rPr>
          <w:rFonts w:ascii="Helvetica" w:hAnsi="Helvetica" w:cs="Helvetica"/>
          <w:color w:val="252525"/>
          <w:sz w:val="15"/>
          <w:szCs w:val="15"/>
        </w:rPr>
        <w:t xml:space="preserve">: </w:t>
      </w:r>
      <w:r w:rsidRPr="00804E43">
        <w:rPr>
          <w:rFonts w:ascii="Helvetica" w:hAnsi="Helvetica" w:cs="Helvetica"/>
          <w:noProof/>
          <w:color w:val="252525"/>
          <w:sz w:val="15"/>
          <w:szCs w:val="15"/>
        </w:rPr>
        <w:drawing>
          <wp:inline distT="0" distB="0" distL="0" distR="0" wp14:anchorId="116B7241" wp14:editId="620AF038">
            <wp:extent cx="6611620" cy="1201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1620" cy="1201420"/>
                    </a:xfrm>
                    <a:prstGeom prst="rect">
                      <a:avLst/>
                    </a:prstGeom>
                    <a:noFill/>
                    <a:ln>
                      <a:noFill/>
                    </a:ln>
                  </pic:spPr>
                </pic:pic>
              </a:graphicData>
            </a:graphic>
          </wp:inline>
        </w:drawing>
      </w:r>
      <w:r w:rsidRPr="00804E43">
        <w:rPr>
          <w:rFonts w:ascii="Helvetica" w:hAnsi="Helvetica" w:cs="Helvetica"/>
          <w:color w:val="252525"/>
          <w:sz w:val="15"/>
          <w:szCs w:val="15"/>
        </w:rPr>
        <w:t xml:space="preserve"> At the end of this run, </w:t>
      </w:r>
      <w:proofErr w:type="spellStart"/>
      <w:r w:rsidRPr="00804E43">
        <w:rPr>
          <w:rFonts w:ascii="Helvetica" w:hAnsi="Helvetica" w:cs="Helvetica"/>
          <w:color w:val="252525"/>
          <w:sz w:val="15"/>
          <w:szCs w:val="15"/>
        </w:rPr>
        <w:t>getOperation</w:t>
      </w:r>
      <w:proofErr w:type="spellEnd"/>
      <w:r w:rsidRPr="00804E43">
        <w:rPr>
          <w:rFonts w:ascii="Helvetica" w:hAnsi="Helvetica" w:cs="Helvetica"/>
          <w:color w:val="252525"/>
          <w:sz w:val="15"/>
          <w:szCs w:val="15"/>
        </w:rPr>
        <w:t xml:space="preserve"> would have returned “*”.</w:t>
      </w:r>
    </w:p>
    <w:p w14:paraId="0649E568" w14:textId="77777777" w:rsidR="00837D37" w:rsidRPr="00804E43" w:rsidRDefault="00837D37" w:rsidP="00837D37">
      <w:pPr>
        <w:widowControl w:val="0"/>
        <w:autoSpaceDE w:val="0"/>
        <w:autoSpaceDN w:val="0"/>
        <w:adjustRightInd w:val="0"/>
        <w:rPr>
          <w:rFonts w:ascii="Helvetica" w:hAnsi="Helvetica" w:cs="Helvetica"/>
          <w:b/>
          <w:bCs/>
          <w:color w:val="252525"/>
          <w:sz w:val="15"/>
          <w:szCs w:val="15"/>
        </w:rPr>
      </w:pPr>
      <w:proofErr w:type="spellStart"/>
      <w:proofErr w:type="gramStart"/>
      <w:r w:rsidRPr="00804E43">
        <w:rPr>
          <w:rFonts w:ascii="Helvetica" w:hAnsi="Helvetica" w:cs="Helvetica"/>
          <w:b/>
          <w:bCs/>
          <w:color w:val="252525"/>
          <w:sz w:val="15"/>
          <w:szCs w:val="15"/>
        </w:rPr>
        <w:t>validFraction</w:t>
      </w:r>
      <w:proofErr w:type="spellEnd"/>
      <w:r w:rsidRPr="00804E43">
        <w:rPr>
          <w:rFonts w:ascii="Helvetica" w:hAnsi="Helvetica" w:cs="Helvetica"/>
          <w:b/>
          <w:bCs/>
          <w:color w:val="252525"/>
          <w:sz w:val="15"/>
          <w:szCs w:val="15"/>
        </w:rPr>
        <w:t>(</w:t>
      </w:r>
      <w:proofErr w:type="gramEnd"/>
      <w:r w:rsidRPr="00804E43">
        <w:rPr>
          <w:rFonts w:ascii="Helvetica" w:hAnsi="Helvetica" w:cs="Helvetica"/>
          <w:b/>
          <w:bCs/>
          <w:color w:val="252525"/>
          <w:sz w:val="15"/>
          <w:szCs w:val="15"/>
        </w:rPr>
        <w:t>)</w:t>
      </w:r>
    </w:p>
    <w:p w14:paraId="5BF27277"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 xml:space="preserve">Some things to be mindful of when implementing the </w:t>
      </w:r>
      <w:proofErr w:type="spellStart"/>
      <w:proofErr w:type="gramStart"/>
      <w:r w:rsidRPr="00804E43">
        <w:rPr>
          <w:rFonts w:ascii="Helvetica" w:hAnsi="Helvetica" w:cs="Helvetica"/>
          <w:b/>
          <w:bCs/>
          <w:color w:val="252525"/>
          <w:sz w:val="15"/>
          <w:szCs w:val="15"/>
        </w:rPr>
        <w:t>validFraction</w:t>
      </w:r>
      <w:proofErr w:type="spellEnd"/>
      <w:r w:rsidRPr="00804E43">
        <w:rPr>
          <w:rFonts w:ascii="Helvetica" w:hAnsi="Helvetica" w:cs="Helvetica"/>
          <w:b/>
          <w:bCs/>
          <w:color w:val="252525"/>
          <w:sz w:val="15"/>
          <w:szCs w:val="15"/>
        </w:rPr>
        <w:t>(</w:t>
      </w:r>
      <w:proofErr w:type="gramEnd"/>
      <w:r w:rsidRPr="00804E43">
        <w:rPr>
          <w:rFonts w:ascii="Helvetica" w:hAnsi="Helvetica" w:cs="Helvetica"/>
          <w:b/>
          <w:bCs/>
          <w:color w:val="252525"/>
          <w:sz w:val="15"/>
          <w:szCs w:val="15"/>
        </w:rPr>
        <w:t>)</w:t>
      </w:r>
      <w:r w:rsidRPr="00804E43">
        <w:rPr>
          <w:rFonts w:ascii="Helvetica" w:hAnsi="Helvetica" w:cs="Helvetica"/>
          <w:color w:val="252525"/>
          <w:sz w:val="15"/>
          <w:szCs w:val="15"/>
        </w:rPr>
        <w:t xml:space="preserve"> method:</w:t>
      </w:r>
    </w:p>
    <w:p w14:paraId="7F1E1518" w14:textId="77777777" w:rsidR="00837D37" w:rsidRPr="00804E43" w:rsidRDefault="00837D37" w:rsidP="00837D37">
      <w:pPr>
        <w:widowControl w:val="0"/>
        <w:numPr>
          <w:ilvl w:val="0"/>
          <w:numId w:val="3"/>
        </w:numPr>
        <w:tabs>
          <w:tab w:val="left" w:pos="220"/>
          <w:tab w:val="left" w:pos="720"/>
        </w:tabs>
        <w:autoSpaceDE w:val="0"/>
        <w:autoSpaceDN w:val="0"/>
        <w:adjustRightInd w:val="0"/>
        <w:ind w:hanging="720"/>
        <w:rPr>
          <w:rFonts w:ascii="Helvetica" w:hAnsi="Helvetica" w:cs="Helvetica"/>
          <w:color w:val="252525"/>
          <w:sz w:val="15"/>
          <w:szCs w:val="15"/>
        </w:rPr>
      </w:pPr>
      <w:r w:rsidRPr="00804E43">
        <w:rPr>
          <w:rFonts w:ascii="Helvetica" w:hAnsi="Helvetica" w:cs="Helvetica"/>
          <w:color w:val="252525"/>
          <w:sz w:val="15"/>
          <w:szCs w:val="15"/>
        </w:rPr>
        <w:t>The first character may or may not be a "-" character. If a negative shows up anywhere else, then it is not a valid fraction. It may be helpful to remove the "-" character if there is one.</w:t>
      </w:r>
    </w:p>
    <w:p w14:paraId="401C4011" w14:textId="77777777" w:rsidR="00837D37" w:rsidRPr="00804E43" w:rsidRDefault="00837D37" w:rsidP="00837D37">
      <w:pPr>
        <w:widowControl w:val="0"/>
        <w:numPr>
          <w:ilvl w:val="0"/>
          <w:numId w:val="3"/>
        </w:numPr>
        <w:tabs>
          <w:tab w:val="left" w:pos="220"/>
          <w:tab w:val="left" w:pos="720"/>
        </w:tabs>
        <w:autoSpaceDE w:val="0"/>
        <w:autoSpaceDN w:val="0"/>
        <w:adjustRightInd w:val="0"/>
        <w:ind w:hanging="720"/>
        <w:rPr>
          <w:rFonts w:ascii="Helvetica" w:hAnsi="Helvetica" w:cs="Helvetica"/>
          <w:color w:val="252525"/>
          <w:sz w:val="15"/>
          <w:szCs w:val="15"/>
        </w:rPr>
      </w:pPr>
      <w:r w:rsidRPr="00804E43">
        <w:rPr>
          <w:rFonts w:ascii="Helvetica" w:hAnsi="Helvetica" w:cs="Helvetica"/>
          <w:color w:val="252525"/>
          <w:sz w:val="15"/>
          <w:szCs w:val="15"/>
        </w:rPr>
        <w:t>If there is no "/" character, then every character in the string must be a number (if you removed the "-" sign).</w:t>
      </w:r>
    </w:p>
    <w:p w14:paraId="16D299E1" w14:textId="77777777" w:rsidR="00837D37" w:rsidRPr="00804E43" w:rsidRDefault="00837D37" w:rsidP="00837D37">
      <w:pPr>
        <w:widowControl w:val="0"/>
        <w:numPr>
          <w:ilvl w:val="0"/>
          <w:numId w:val="3"/>
        </w:numPr>
        <w:tabs>
          <w:tab w:val="left" w:pos="220"/>
          <w:tab w:val="left" w:pos="720"/>
        </w:tabs>
        <w:autoSpaceDE w:val="0"/>
        <w:autoSpaceDN w:val="0"/>
        <w:adjustRightInd w:val="0"/>
        <w:ind w:hanging="720"/>
        <w:rPr>
          <w:rFonts w:ascii="Helvetica" w:hAnsi="Helvetica" w:cs="Helvetica"/>
          <w:color w:val="252525"/>
          <w:sz w:val="15"/>
          <w:szCs w:val="15"/>
        </w:rPr>
      </w:pPr>
      <w:r w:rsidRPr="00804E43">
        <w:rPr>
          <w:rFonts w:ascii="Helvetica" w:hAnsi="Helvetica" w:cs="Helvetica"/>
          <w:color w:val="252525"/>
          <w:sz w:val="15"/>
          <w:szCs w:val="15"/>
        </w:rPr>
        <w:t>If there is a "/" character, then it may be helpful to create substrings for the numerator and denominator.</w:t>
      </w:r>
    </w:p>
    <w:p w14:paraId="28660E14" w14:textId="77777777" w:rsidR="00837D37" w:rsidRPr="00804E43" w:rsidRDefault="00837D37" w:rsidP="00837D37">
      <w:pPr>
        <w:widowControl w:val="0"/>
        <w:numPr>
          <w:ilvl w:val="1"/>
          <w:numId w:val="3"/>
        </w:numPr>
        <w:tabs>
          <w:tab w:val="left" w:pos="940"/>
          <w:tab w:val="left" w:pos="1440"/>
        </w:tabs>
        <w:autoSpaceDE w:val="0"/>
        <w:autoSpaceDN w:val="0"/>
        <w:adjustRightInd w:val="0"/>
        <w:ind w:left="1440" w:hanging="1440"/>
        <w:rPr>
          <w:rFonts w:ascii="Helvetica" w:hAnsi="Helvetica" w:cs="Helvetica"/>
          <w:color w:val="252525"/>
          <w:sz w:val="15"/>
          <w:szCs w:val="15"/>
        </w:rPr>
      </w:pPr>
      <w:r w:rsidRPr="00804E43">
        <w:rPr>
          <w:rFonts w:ascii="Helvetica" w:hAnsi="Helvetica" w:cs="Helvetica"/>
          <w:color w:val="252525"/>
          <w:sz w:val="15"/>
          <w:szCs w:val="15"/>
        </w:rPr>
        <w:t>Both substrings must be non-empty.</w:t>
      </w:r>
    </w:p>
    <w:p w14:paraId="6E36D7B9" w14:textId="77777777" w:rsidR="00837D37" w:rsidRPr="00804E43" w:rsidRDefault="00837D37" w:rsidP="00837D37">
      <w:pPr>
        <w:widowControl w:val="0"/>
        <w:numPr>
          <w:ilvl w:val="1"/>
          <w:numId w:val="3"/>
        </w:numPr>
        <w:tabs>
          <w:tab w:val="left" w:pos="940"/>
          <w:tab w:val="left" w:pos="1440"/>
        </w:tabs>
        <w:autoSpaceDE w:val="0"/>
        <w:autoSpaceDN w:val="0"/>
        <w:adjustRightInd w:val="0"/>
        <w:ind w:left="1440" w:hanging="1440"/>
        <w:rPr>
          <w:rFonts w:ascii="Helvetica" w:hAnsi="Helvetica" w:cs="Helvetica"/>
          <w:color w:val="252525"/>
          <w:sz w:val="15"/>
          <w:szCs w:val="15"/>
        </w:rPr>
      </w:pPr>
      <w:r w:rsidRPr="00804E43">
        <w:rPr>
          <w:rFonts w:ascii="Helvetica" w:hAnsi="Helvetica" w:cs="Helvetica"/>
          <w:color w:val="252525"/>
          <w:sz w:val="15"/>
          <w:szCs w:val="15"/>
        </w:rPr>
        <w:t>Both must be entirely made of numbers.</w:t>
      </w:r>
    </w:p>
    <w:p w14:paraId="48FED8D4" w14:textId="77777777" w:rsidR="00837D37" w:rsidRPr="00804E43" w:rsidRDefault="00837D37" w:rsidP="00837D37">
      <w:pPr>
        <w:widowControl w:val="0"/>
        <w:numPr>
          <w:ilvl w:val="1"/>
          <w:numId w:val="3"/>
        </w:numPr>
        <w:tabs>
          <w:tab w:val="left" w:pos="940"/>
          <w:tab w:val="left" w:pos="1440"/>
        </w:tabs>
        <w:autoSpaceDE w:val="0"/>
        <w:autoSpaceDN w:val="0"/>
        <w:adjustRightInd w:val="0"/>
        <w:ind w:left="1440" w:hanging="1440"/>
        <w:rPr>
          <w:rFonts w:ascii="Helvetica" w:hAnsi="Helvetica" w:cs="Helvetica"/>
          <w:color w:val="252525"/>
          <w:sz w:val="15"/>
          <w:szCs w:val="15"/>
        </w:rPr>
      </w:pPr>
      <w:r w:rsidRPr="00804E43">
        <w:rPr>
          <w:rFonts w:ascii="Helvetica" w:hAnsi="Helvetica" w:cs="Helvetica"/>
          <w:color w:val="252525"/>
          <w:sz w:val="15"/>
          <w:szCs w:val="15"/>
        </w:rPr>
        <w:t>The denominator cannot be "0".</w:t>
      </w:r>
    </w:p>
    <w:p w14:paraId="73D12A55"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b/>
          <w:bCs/>
          <w:color w:val="252525"/>
          <w:sz w:val="15"/>
          <w:szCs w:val="15"/>
        </w:rPr>
        <w:t>Hint 1</w:t>
      </w:r>
      <w:r w:rsidRPr="00804E43">
        <w:rPr>
          <w:rFonts w:ascii="Helvetica" w:hAnsi="Helvetica" w:cs="Helvetica"/>
          <w:color w:val="252525"/>
          <w:sz w:val="15"/>
          <w:szCs w:val="15"/>
        </w:rPr>
        <w:t xml:space="preserve">: It may be useful to create a helper method </w:t>
      </w:r>
      <w:proofErr w:type="spellStart"/>
      <w:proofErr w:type="gramStart"/>
      <w:r w:rsidRPr="00804E43">
        <w:rPr>
          <w:rFonts w:ascii="Helvetica" w:hAnsi="Helvetica" w:cs="Helvetica"/>
          <w:color w:val="252525"/>
          <w:sz w:val="15"/>
          <w:szCs w:val="15"/>
        </w:rPr>
        <w:t>isNumber</w:t>
      </w:r>
      <w:proofErr w:type="spellEnd"/>
      <w:r w:rsidRPr="00804E43">
        <w:rPr>
          <w:rFonts w:ascii="Helvetica" w:hAnsi="Helvetica" w:cs="Helvetica"/>
          <w:color w:val="252525"/>
          <w:sz w:val="15"/>
          <w:szCs w:val="15"/>
        </w:rPr>
        <w:t>(</w:t>
      </w:r>
      <w:proofErr w:type="gramEnd"/>
      <w:r w:rsidRPr="00804E43">
        <w:rPr>
          <w:rFonts w:ascii="Helvetica" w:hAnsi="Helvetica" w:cs="Helvetica"/>
          <w:color w:val="252525"/>
          <w:sz w:val="15"/>
          <w:szCs w:val="15"/>
        </w:rPr>
        <w:t xml:space="preserve">) that takes a String as input and returns true if every character in the String is a number 0-9 and false otherwise. This method can also check for empty strings. </w:t>
      </w:r>
      <w:r w:rsidRPr="00804E43">
        <w:rPr>
          <w:rFonts w:ascii="Helvetica" w:hAnsi="Helvetica" w:cs="Helvetica"/>
          <w:b/>
          <w:bCs/>
          <w:color w:val="252525"/>
          <w:sz w:val="15"/>
          <w:szCs w:val="15"/>
        </w:rPr>
        <w:t>Hint 2</w:t>
      </w:r>
      <w:r w:rsidRPr="00804E43">
        <w:rPr>
          <w:rFonts w:ascii="Helvetica" w:hAnsi="Helvetica" w:cs="Helvetica"/>
          <w:color w:val="252525"/>
          <w:sz w:val="15"/>
          <w:szCs w:val="15"/>
        </w:rPr>
        <w:t xml:space="preserve">: Once you determine whether or not the Strings are numbers, you may find the </w:t>
      </w:r>
      <w:proofErr w:type="spellStart"/>
      <w:r w:rsidRPr="00804E43">
        <w:rPr>
          <w:rFonts w:ascii="Helvetica" w:hAnsi="Helvetica" w:cs="Helvetica"/>
          <w:color w:val="252525"/>
          <w:sz w:val="15"/>
          <w:szCs w:val="15"/>
        </w:rPr>
        <w:t>Integer.parseInt</w:t>
      </w:r>
      <w:proofErr w:type="spellEnd"/>
      <w:r w:rsidRPr="00804E43">
        <w:rPr>
          <w:rFonts w:ascii="Helvetica" w:hAnsi="Helvetica" w:cs="Helvetica"/>
          <w:color w:val="252525"/>
          <w:sz w:val="15"/>
          <w:szCs w:val="15"/>
        </w:rPr>
        <w:t>() method helpful.</w:t>
      </w:r>
    </w:p>
    <w:p w14:paraId="3A51FF9B" w14:textId="77777777" w:rsidR="00837D37" w:rsidRPr="00804E43" w:rsidRDefault="00837D37" w:rsidP="00837D37">
      <w:pPr>
        <w:widowControl w:val="0"/>
        <w:autoSpaceDE w:val="0"/>
        <w:autoSpaceDN w:val="0"/>
        <w:adjustRightInd w:val="0"/>
        <w:rPr>
          <w:rFonts w:ascii="Helvetica" w:hAnsi="Helvetica" w:cs="Helvetica"/>
          <w:b/>
          <w:bCs/>
          <w:color w:val="252525"/>
          <w:sz w:val="15"/>
          <w:szCs w:val="15"/>
        </w:rPr>
      </w:pPr>
      <w:proofErr w:type="spellStart"/>
      <w:proofErr w:type="gramStart"/>
      <w:r w:rsidRPr="00804E43">
        <w:rPr>
          <w:rFonts w:ascii="Helvetica" w:hAnsi="Helvetica" w:cs="Helvetica"/>
          <w:b/>
          <w:bCs/>
          <w:color w:val="252525"/>
          <w:sz w:val="15"/>
          <w:szCs w:val="15"/>
        </w:rPr>
        <w:t>getFraction</w:t>
      </w:r>
      <w:proofErr w:type="spellEnd"/>
      <w:r w:rsidRPr="00804E43">
        <w:rPr>
          <w:rFonts w:ascii="Helvetica" w:hAnsi="Helvetica" w:cs="Helvetica"/>
          <w:b/>
          <w:bCs/>
          <w:color w:val="252525"/>
          <w:sz w:val="15"/>
          <w:szCs w:val="15"/>
        </w:rPr>
        <w:t>(</w:t>
      </w:r>
      <w:proofErr w:type="gramEnd"/>
      <w:r w:rsidRPr="00804E43">
        <w:rPr>
          <w:rFonts w:ascii="Helvetica" w:hAnsi="Helvetica" w:cs="Helvetica"/>
          <w:b/>
          <w:bCs/>
          <w:color w:val="252525"/>
          <w:sz w:val="15"/>
          <w:szCs w:val="15"/>
        </w:rPr>
        <w:t>)</w:t>
      </w:r>
    </w:p>
    <w:p w14:paraId="76C7B98B"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 xml:space="preserve">Here is example output from a call to </w:t>
      </w:r>
      <w:proofErr w:type="spellStart"/>
      <w:proofErr w:type="gramStart"/>
      <w:r w:rsidRPr="00804E43">
        <w:rPr>
          <w:rFonts w:ascii="Helvetica" w:hAnsi="Helvetica" w:cs="Helvetica"/>
          <w:b/>
          <w:bCs/>
          <w:color w:val="252525"/>
          <w:sz w:val="15"/>
          <w:szCs w:val="15"/>
        </w:rPr>
        <w:t>getFraction</w:t>
      </w:r>
      <w:proofErr w:type="spellEnd"/>
      <w:r w:rsidRPr="00804E43">
        <w:rPr>
          <w:rFonts w:ascii="Helvetica" w:hAnsi="Helvetica" w:cs="Helvetica"/>
          <w:b/>
          <w:bCs/>
          <w:color w:val="252525"/>
          <w:sz w:val="15"/>
          <w:szCs w:val="15"/>
        </w:rPr>
        <w:t>(</w:t>
      </w:r>
      <w:proofErr w:type="gramEnd"/>
      <w:r w:rsidRPr="00804E43">
        <w:rPr>
          <w:rFonts w:ascii="Helvetica" w:hAnsi="Helvetica" w:cs="Helvetica"/>
          <w:b/>
          <w:bCs/>
          <w:color w:val="252525"/>
          <w:sz w:val="15"/>
          <w:szCs w:val="15"/>
        </w:rPr>
        <w:t>)</w:t>
      </w:r>
      <w:r w:rsidRPr="00804E43">
        <w:rPr>
          <w:rFonts w:ascii="Helvetica" w:hAnsi="Helvetica" w:cs="Helvetica"/>
          <w:color w:val="252525"/>
          <w:sz w:val="15"/>
          <w:szCs w:val="15"/>
        </w:rPr>
        <w:t xml:space="preserve">. If the user enters any thing that is not a valid Fraction, it should re-prompt them until it is valid: </w:t>
      </w:r>
      <w:r w:rsidRPr="00804E43">
        <w:rPr>
          <w:rFonts w:ascii="Helvetica" w:hAnsi="Helvetica" w:cs="Helvetica"/>
          <w:noProof/>
          <w:color w:val="252525"/>
          <w:sz w:val="15"/>
          <w:szCs w:val="15"/>
        </w:rPr>
        <w:drawing>
          <wp:inline distT="0" distB="0" distL="0" distR="0" wp14:anchorId="58AE6E8E" wp14:editId="36D4321A">
            <wp:extent cx="6611620" cy="120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1620" cy="1201420"/>
                    </a:xfrm>
                    <a:prstGeom prst="rect">
                      <a:avLst/>
                    </a:prstGeom>
                    <a:noFill/>
                    <a:ln>
                      <a:noFill/>
                    </a:ln>
                  </pic:spPr>
                </pic:pic>
              </a:graphicData>
            </a:graphic>
          </wp:inline>
        </w:drawing>
      </w:r>
      <w:r w:rsidRPr="00804E43">
        <w:rPr>
          <w:rFonts w:ascii="Helvetica" w:hAnsi="Helvetica" w:cs="Helvetica"/>
          <w:color w:val="252525"/>
          <w:sz w:val="15"/>
          <w:szCs w:val="15"/>
        </w:rPr>
        <w:t xml:space="preserve"> This call would return a new Fraction object equal to -31/1. No user input should throw an exception! If you are getting exceptions, then it is likely your </w:t>
      </w:r>
      <w:proofErr w:type="spellStart"/>
      <w:r w:rsidRPr="00804E43">
        <w:rPr>
          <w:rFonts w:ascii="Helvetica" w:hAnsi="Helvetica" w:cs="Helvetica"/>
          <w:color w:val="252525"/>
          <w:sz w:val="15"/>
          <w:szCs w:val="15"/>
        </w:rPr>
        <w:t>validFraction</w:t>
      </w:r>
      <w:proofErr w:type="spellEnd"/>
      <w:r w:rsidRPr="00804E43">
        <w:rPr>
          <w:rFonts w:ascii="Helvetica" w:hAnsi="Helvetica" w:cs="Helvetica"/>
          <w:color w:val="252525"/>
          <w:sz w:val="15"/>
          <w:szCs w:val="15"/>
        </w:rPr>
        <w:t xml:space="preserve"> method isn’t correct.</w:t>
      </w:r>
    </w:p>
    <w:p w14:paraId="6725FA56" w14:textId="77777777" w:rsidR="00837D37" w:rsidRPr="00804E43" w:rsidRDefault="00837D37" w:rsidP="00837D37">
      <w:pPr>
        <w:widowControl w:val="0"/>
        <w:autoSpaceDE w:val="0"/>
        <w:autoSpaceDN w:val="0"/>
        <w:adjustRightInd w:val="0"/>
        <w:rPr>
          <w:rFonts w:ascii="Helvetica" w:hAnsi="Helvetica" w:cs="Helvetica"/>
          <w:color w:val="515151"/>
          <w:sz w:val="15"/>
          <w:szCs w:val="15"/>
        </w:rPr>
      </w:pPr>
      <w:r w:rsidRPr="00804E43">
        <w:rPr>
          <w:rFonts w:ascii="Helvetica" w:hAnsi="Helvetica" w:cs="Helvetica"/>
          <w:color w:val="515151"/>
          <w:sz w:val="15"/>
          <w:szCs w:val="15"/>
        </w:rPr>
        <w:t>Part 3 - Putting it all together!</w:t>
      </w:r>
    </w:p>
    <w:p w14:paraId="3701A45D" w14:textId="77777777" w:rsidR="00837D37" w:rsidRPr="00804E43" w:rsidRDefault="00837D37" w:rsidP="00837D37">
      <w:pPr>
        <w:widowControl w:val="0"/>
        <w:numPr>
          <w:ilvl w:val="0"/>
          <w:numId w:val="4"/>
        </w:numPr>
        <w:tabs>
          <w:tab w:val="left" w:pos="220"/>
          <w:tab w:val="left" w:pos="720"/>
        </w:tabs>
        <w:autoSpaceDE w:val="0"/>
        <w:autoSpaceDN w:val="0"/>
        <w:adjustRightInd w:val="0"/>
        <w:ind w:hanging="720"/>
        <w:rPr>
          <w:rFonts w:ascii="Helvetica" w:hAnsi="Helvetica" w:cs="Helvetica"/>
          <w:color w:val="252525"/>
          <w:sz w:val="15"/>
          <w:szCs w:val="15"/>
        </w:rPr>
      </w:pPr>
      <w:r w:rsidRPr="00804E43">
        <w:rPr>
          <w:rFonts w:ascii="Helvetica" w:hAnsi="Helvetica" w:cs="Helvetica"/>
          <w:color w:val="252525"/>
          <w:sz w:val="15"/>
          <w:szCs w:val="15"/>
        </w:rPr>
        <w:t>Write a short introduction method that describes the calculator program and welcomes your user</w:t>
      </w:r>
    </w:p>
    <w:p w14:paraId="550B4592" w14:textId="77777777" w:rsidR="00837D37" w:rsidRPr="00804E43" w:rsidRDefault="00837D37" w:rsidP="00837D37">
      <w:pPr>
        <w:widowControl w:val="0"/>
        <w:numPr>
          <w:ilvl w:val="0"/>
          <w:numId w:val="4"/>
        </w:numPr>
        <w:tabs>
          <w:tab w:val="left" w:pos="220"/>
          <w:tab w:val="left" w:pos="720"/>
        </w:tabs>
        <w:autoSpaceDE w:val="0"/>
        <w:autoSpaceDN w:val="0"/>
        <w:adjustRightInd w:val="0"/>
        <w:ind w:hanging="720"/>
        <w:rPr>
          <w:rFonts w:ascii="Helvetica" w:hAnsi="Helvetica" w:cs="Helvetica"/>
          <w:color w:val="252525"/>
          <w:sz w:val="15"/>
          <w:szCs w:val="15"/>
        </w:rPr>
      </w:pPr>
      <w:r w:rsidRPr="00804E43">
        <w:rPr>
          <w:rFonts w:ascii="Helvetica" w:hAnsi="Helvetica" w:cs="Helvetica"/>
          <w:color w:val="252525"/>
          <w:sz w:val="15"/>
          <w:szCs w:val="15"/>
        </w:rPr>
        <w:t>Ask the user to enter in an operation</w:t>
      </w:r>
    </w:p>
    <w:p w14:paraId="2C78DE50" w14:textId="77777777" w:rsidR="00837D37" w:rsidRPr="00804E43" w:rsidRDefault="00837D37" w:rsidP="00837D37">
      <w:pPr>
        <w:widowControl w:val="0"/>
        <w:numPr>
          <w:ilvl w:val="0"/>
          <w:numId w:val="4"/>
        </w:numPr>
        <w:tabs>
          <w:tab w:val="left" w:pos="220"/>
          <w:tab w:val="left" w:pos="720"/>
        </w:tabs>
        <w:autoSpaceDE w:val="0"/>
        <w:autoSpaceDN w:val="0"/>
        <w:adjustRightInd w:val="0"/>
        <w:ind w:hanging="720"/>
        <w:rPr>
          <w:rFonts w:ascii="Helvetica" w:hAnsi="Helvetica" w:cs="Helvetica"/>
          <w:color w:val="252525"/>
          <w:sz w:val="15"/>
          <w:szCs w:val="15"/>
        </w:rPr>
      </w:pPr>
      <w:r w:rsidRPr="00804E43">
        <w:rPr>
          <w:rFonts w:ascii="Helvetica" w:hAnsi="Helvetica" w:cs="Helvetica"/>
          <w:color w:val="252525"/>
          <w:sz w:val="15"/>
          <w:szCs w:val="15"/>
        </w:rPr>
        <w:t>As long as the user enters something that’s not "q" or "Q" when asked for an operation you should run the calculator</w:t>
      </w:r>
    </w:p>
    <w:p w14:paraId="33F56899" w14:textId="77777777" w:rsidR="00837D37" w:rsidRPr="00804E43" w:rsidRDefault="00837D37" w:rsidP="00837D37">
      <w:pPr>
        <w:widowControl w:val="0"/>
        <w:numPr>
          <w:ilvl w:val="0"/>
          <w:numId w:val="4"/>
        </w:numPr>
        <w:tabs>
          <w:tab w:val="left" w:pos="220"/>
          <w:tab w:val="left" w:pos="720"/>
        </w:tabs>
        <w:autoSpaceDE w:val="0"/>
        <w:autoSpaceDN w:val="0"/>
        <w:adjustRightInd w:val="0"/>
        <w:ind w:hanging="720"/>
        <w:rPr>
          <w:rFonts w:ascii="Helvetica" w:hAnsi="Helvetica" w:cs="Helvetica"/>
          <w:color w:val="252525"/>
          <w:sz w:val="15"/>
          <w:szCs w:val="15"/>
        </w:rPr>
      </w:pPr>
      <w:r w:rsidRPr="00804E43">
        <w:rPr>
          <w:rFonts w:ascii="Helvetica" w:hAnsi="Helvetica" w:cs="Helvetica"/>
          <w:color w:val="252525"/>
          <w:sz w:val="15"/>
          <w:szCs w:val="15"/>
        </w:rPr>
        <w:t>Get two fractions from the user and then perform whichever operation they ask for</w:t>
      </w:r>
    </w:p>
    <w:p w14:paraId="68BA7EA3" w14:textId="77777777" w:rsidR="00837D37" w:rsidRPr="00804E43" w:rsidRDefault="00837D37" w:rsidP="00837D37">
      <w:pPr>
        <w:widowControl w:val="0"/>
        <w:numPr>
          <w:ilvl w:val="0"/>
          <w:numId w:val="4"/>
        </w:numPr>
        <w:tabs>
          <w:tab w:val="left" w:pos="220"/>
          <w:tab w:val="left" w:pos="720"/>
        </w:tabs>
        <w:autoSpaceDE w:val="0"/>
        <w:autoSpaceDN w:val="0"/>
        <w:adjustRightInd w:val="0"/>
        <w:ind w:hanging="720"/>
        <w:rPr>
          <w:rFonts w:ascii="Helvetica" w:hAnsi="Helvetica" w:cs="Helvetica"/>
          <w:color w:val="252525"/>
          <w:sz w:val="15"/>
          <w:szCs w:val="15"/>
        </w:rPr>
      </w:pPr>
      <w:r w:rsidRPr="00804E43">
        <w:rPr>
          <w:rFonts w:ascii="Helvetica" w:hAnsi="Helvetica" w:cs="Helvetica"/>
          <w:color w:val="252525"/>
          <w:sz w:val="15"/>
          <w:szCs w:val="15"/>
        </w:rPr>
        <w:t>Print the result of the operation</w:t>
      </w:r>
    </w:p>
    <w:p w14:paraId="559910E0" w14:textId="77777777" w:rsidR="00837D37" w:rsidRPr="00804E43" w:rsidRDefault="00837D37" w:rsidP="00837D37">
      <w:pPr>
        <w:widowControl w:val="0"/>
        <w:autoSpaceDE w:val="0"/>
        <w:autoSpaceDN w:val="0"/>
        <w:adjustRightInd w:val="0"/>
        <w:rPr>
          <w:rFonts w:ascii="Helvetica" w:hAnsi="Helvetica" w:cs="Helvetica"/>
          <w:color w:val="252525"/>
          <w:sz w:val="15"/>
          <w:szCs w:val="15"/>
        </w:rPr>
      </w:pPr>
      <w:r w:rsidRPr="00804E43">
        <w:rPr>
          <w:rFonts w:ascii="Helvetica" w:hAnsi="Helvetica" w:cs="Helvetica"/>
          <w:color w:val="252525"/>
          <w:sz w:val="15"/>
          <w:szCs w:val="15"/>
        </w:rPr>
        <w:t xml:space="preserve">Here is an example run of the entire program: </w:t>
      </w:r>
      <w:r w:rsidRPr="00804E43">
        <w:rPr>
          <w:rFonts w:ascii="Helvetica" w:hAnsi="Helvetica" w:cs="Helvetica"/>
          <w:noProof/>
          <w:color w:val="252525"/>
          <w:sz w:val="15"/>
          <w:szCs w:val="15"/>
        </w:rPr>
        <w:drawing>
          <wp:inline distT="0" distB="0" distL="0" distR="0" wp14:anchorId="0592D43C" wp14:editId="6CE4AB88">
            <wp:extent cx="5410200" cy="52222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5222240"/>
                    </a:xfrm>
                    <a:prstGeom prst="rect">
                      <a:avLst/>
                    </a:prstGeom>
                    <a:noFill/>
                    <a:ln>
                      <a:noFill/>
                    </a:ln>
                  </pic:spPr>
                </pic:pic>
              </a:graphicData>
            </a:graphic>
          </wp:inline>
        </w:drawing>
      </w:r>
    </w:p>
    <w:p w14:paraId="6C293D29" w14:textId="77777777" w:rsidR="00837D37" w:rsidRPr="00804E43" w:rsidRDefault="00837D37" w:rsidP="00837D37">
      <w:pPr>
        <w:rPr>
          <w:b/>
          <w:sz w:val="15"/>
          <w:szCs w:val="15"/>
          <w:lang w:bidi="ne-NP"/>
        </w:rPr>
      </w:pPr>
      <w:r w:rsidRPr="00804E43">
        <w:rPr>
          <w:b/>
          <w:sz w:val="15"/>
          <w:szCs w:val="15"/>
          <w:lang w:bidi="ne-NP"/>
        </w:rPr>
        <w:tab/>
      </w:r>
    </w:p>
    <w:p w14:paraId="051C3B4B" w14:textId="77777777" w:rsidR="00837D37" w:rsidRDefault="00837D37">
      <w:bookmarkStart w:id="0" w:name="_GoBack"/>
      <w:bookmarkEnd w:id="0"/>
    </w:p>
    <w:sectPr w:rsidR="00837D37" w:rsidSect="00B31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BA09AE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37"/>
    <w:rsid w:val="00017C25"/>
    <w:rsid w:val="006D36B5"/>
    <w:rsid w:val="00837D37"/>
    <w:rsid w:val="00B310EE"/>
    <w:rsid w:val="00C40228"/>
    <w:rsid w:val="00FE3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3C9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1131</Words>
  <Characters>6448</Characters>
  <Application>Microsoft Macintosh Word</Application>
  <DocSecurity>0</DocSecurity>
  <Lines>53</Lines>
  <Paragraphs>15</Paragraphs>
  <ScaleCrop>false</ScaleCrop>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shrestha</dc:creator>
  <cp:keywords/>
  <dc:description/>
  <cp:lastModifiedBy>vivek shrestha</cp:lastModifiedBy>
  <cp:revision>1</cp:revision>
  <dcterms:created xsi:type="dcterms:W3CDTF">2020-05-24T18:44:00Z</dcterms:created>
  <dcterms:modified xsi:type="dcterms:W3CDTF">2020-05-24T18:46:00Z</dcterms:modified>
</cp:coreProperties>
</file>